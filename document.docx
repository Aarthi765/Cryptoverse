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100" w:beforeAutospacing="true" w:after="100" w:afterAutospacing="true" w:lineRule="auto" w:line="276"/>
        <w:jc w:val="center"/>
        <w:outlineLvl w:val="1"/>
        <w:rPr>
          <w:rFonts w:ascii="Times New Roman" w:cs="Times New Roman" w:eastAsia="Times New Roman" w:hAnsi="Times New Roman"/>
          <w:b/>
          <w:bCs/>
          <w:sz w:val="32"/>
          <w:szCs w:val="24"/>
          <w:u w:val="single"/>
          <w:lang w:eastAsia="en-IN"/>
        </w:rPr>
      </w:pPr>
      <w:r>
        <w:rPr>
          <w:rFonts w:ascii="Times New Roman" w:cs="Times New Roman" w:eastAsia="Times New Roman" w:hAnsi="Times New Roman"/>
          <w:b/>
          <w:bCs/>
          <w:sz w:val="32"/>
          <w:szCs w:val="24"/>
          <w:u w:val="single"/>
          <w:lang w:val="en-US" w:eastAsia="en-IN"/>
        </w:rPr>
        <w:t>CryptoVerse</w:t>
      </w:r>
      <w:r>
        <w:rPr>
          <w:rFonts w:ascii="Times New Roman" w:cs="Times New Roman" w:eastAsia="Times New Roman" w:hAnsi="Times New Roman"/>
          <w:b/>
          <w:bCs/>
          <w:sz w:val="32"/>
          <w:szCs w:val="24"/>
          <w:u w:val="single"/>
          <w:lang w:eastAsia="en-IN"/>
        </w:rPr>
        <w:t xml:space="preserve">: </w:t>
      </w:r>
      <w:r>
        <w:rPr>
          <w:rFonts w:ascii="Times New Roman" w:cs="Times New Roman" w:eastAsia="Times New Roman" w:hAnsi="Times New Roman"/>
          <w:b/>
          <w:bCs/>
          <w:sz w:val="32"/>
          <w:szCs w:val="24"/>
          <w:u w:val="single"/>
          <w:lang w:val="en-US" w:eastAsia="en-IN"/>
        </w:rPr>
        <w:t xml:space="preserve">A Cryptocurrency dashboard </w:t>
      </w:r>
    </w:p>
    <w:p>
      <w:pPr>
        <w:pStyle w:val="style0"/>
        <w:spacing w:before="100" w:beforeAutospacing="true" w:after="100" w:afterAutospacing="true" w:lineRule="auto" w:line="276"/>
        <w:jc w:val="center"/>
        <w:outlineLvl w:val="1"/>
        <w:rPr>
          <w:rFonts w:ascii="Times New Roman" w:cs="Times New Roman" w:eastAsia="Times New Roman" w:hAnsi="Times New Roman"/>
          <w:b/>
          <w:bCs/>
          <w:sz w:val="32"/>
          <w:szCs w:val="24"/>
          <w:u w:val="single"/>
          <w:lang w:eastAsia="en-IN"/>
        </w:rPr>
      </w:pPr>
    </w:p>
    <w:p>
      <w:pPr>
        <w:pStyle w:val="style0"/>
        <w:tabs>
          <w:tab w:val="left" w:leader="none" w:pos="740"/>
        </w:tabs>
        <w:autoSpaceDE w:val="false"/>
        <w:autoSpaceDN w:val="false"/>
        <w:spacing w:before="207" w:lineRule="auto" w:line="240"/>
        <w:ind w:left="743" w:hanging="340"/>
        <w:jc w:val="left"/>
        <w:rPr>
          <w:rFonts w:ascii="Times New Roman" w:cs="Times New Roman" w:eastAsia="Times New Roman" w:hAnsi="Times New Roman"/>
          <w:b/>
          <w:bCs/>
          <w:sz w:val="28"/>
          <w:szCs w:val="24"/>
          <w:lang w:eastAsia="en-IN"/>
        </w:rPr>
      </w:pPr>
      <w:r>
        <w:rPr>
          <w:rFonts w:ascii="Calibri" w:cs="Calibri" w:eastAsia="Calibri" w:hAnsi="Calibri" w:hint="default"/>
          <w:b/>
          <w:bCs/>
          <w:i w:val="false"/>
          <w:iCs w:val="false"/>
          <w:color w:val="auto"/>
          <w:sz w:val="24"/>
          <w:szCs w:val="22"/>
          <w:highlight w:val="none"/>
          <w:vertAlign w:val="baseline"/>
          <w:em w:val="none"/>
          <w:lang w:val="en-US" w:bidi="ar-SA" w:eastAsia="en-US"/>
        </w:rPr>
        <w:t>Project</w:t>
      </w:r>
      <w:r>
        <w:rPr>
          <w:rFonts w:ascii="Calibri" w:cs="Calibri" w:eastAsia="Calibri" w:hAnsi="Calibri" w:hint="default"/>
          <w:b/>
          <w:bCs/>
          <w:i w:val="false"/>
          <w:iCs w:val="false"/>
          <w:color w:val="auto"/>
          <w:sz w:val="24"/>
          <w:szCs w:val="22"/>
          <w:highlight w:val="none"/>
          <w:vertAlign w:val="baseline"/>
          <w:em w:val="none"/>
          <w:lang w:val="en-US" w:bidi="ar-SA" w:eastAsia="en-US"/>
        </w:rPr>
        <w:t xml:space="preserve"> </w:t>
      </w:r>
      <w:r>
        <w:rPr>
          <w:rFonts w:ascii="Calibri" w:cs="Calibri" w:eastAsia="Calibri" w:hAnsi="Calibri" w:hint="default"/>
          <w:b/>
          <w:bCs/>
          <w:i w:val="false"/>
          <w:iCs w:val="false"/>
          <w:color w:val="auto"/>
          <w:sz w:val="24"/>
          <w:szCs w:val="22"/>
          <w:highlight w:val="none"/>
          <w:vertAlign w:val="baseline"/>
          <w:em w:val="none"/>
          <w:lang w:val="en-US" w:bidi="ar-SA" w:eastAsia="en-US"/>
        </w:rPr>
        <w:t xml:space="preserve">Title: CryptoVerse </w:t>
      </w:r>
    </w:p>
    <w:p>
      <w:pPr>
        <w:pStyle w:val="style0"/>
        <w:tabs>
          <w:tab w:val="left" w:leader="none" w:pos="740"/>
        </w:tabs>
        <w:autoSpaceDE w:val="false"/>
        <w:autoSpaceDN w:val="false"/>
        <w:spacing w:before="208" w:lineRule="auto" w:line="240"/>
        <w:ind w:left="743" w:hanging="340"/>
        <w:jc w:val="left"/>
        <w:rPr>
          <w:rFonts w:ascii="Times New Roman" w:cs="Times New Roman" w:eastAsia="Times New Roman" w:hAnsi="Times New Roman"/>
          <w:b/>
          <w:bCs/>
          <w:sz w:val="28"/>
          <w:szCs w:val="24"/>
          <w:lang w:eastAsia="en-IN"/>
        </w:rPr>
      </w:pPr>
      <w:r>
        <w:rPr>
          <w:rFonts w:ascii="Calibri" w:cs="Calibri" w:eastAsia="Calibri" w:hAnsi="Calibri" w:hint="default"/>
          <w:b/>
          <w:bCs/>
          <w:i w:val="false"/>
          <w:iCs w:val="false"/>
          <w:color w:val="auto"/>
          <w:spacing w:val="-4"/>
          <w:sz w:val="24"/>
          <w:szCs w:val="22"/>
          <w:highlight w:val="none"/>
          <w:vertAlign w:val="baseline"/>
          <w:em w:val="none"/>
          <w:lang w:val="en-US" w:bidi="ar-SA" w:eastAsia="en-US"/>
        </w:rPr>
        <w:t>Team</w:t>
      </w:r>
      <w:r>
        <w:rPr>
          <w:rFonts w:ascii="Calibri" w:cs="Calibri" w:eastAsia="Calibri" w:hAnsi="Calibri" w:hint="default"/>
          <w:b/>
          <w:bCs/>
          <w:i w:val="false"/>
          <w:iCs w:val="false"/>
          <w:color w:val="auto"/>
          <w:spacing w:val="-4"/>
          <w:sz w:val="24"/>
          <w:szCs w:val="22"/>
          <w:highlight w:val="none"/>
          <w:vertAlign w:val="baseline"/>
          <w:em w:val="none"/>
          <w:lang w:val="en-US" w:bidi="ar-SA" w:eastAsia="en-US"/>
        </w:rPr>
        <w:t xml:space="preserve"> </w:t>
      </w:r>
      <w:r>
        <w:rPr>
          <w:rFonts w:ascii="Calibri" w:cs="Calibri" w:eastAsia="Calibri" w:hAnsi="Calibri" w:hint="default"/>
          <w:b/>
          <w:bCs/>
          <w:i w:val="false"/>
          <w:iCs w:val="false"/>
          <w:color w:val="auto"/>
          <w:spacing w:val="-2"/>
          <w:sz w:val="24"/>
          <w:szCs w:val="22"/>
          <w:highlight w:val="none"/>
          <w:vertAlign w:val="baseline"/>
          <w:em w:val="none"/>
          <w:lang w:val="en-US" w:bidi="ar-SA" w:eastAsia="en-US"/>
        </w:rPr>
        <w:t>Members</w:t>
      </w:r>
      <w:r>
        <w:rPr>
          <w:rFonts w:ascii="Calibri" w:cs="Calibri" w:eastAsia="Calibri" w:hAnsi="Calibri" w:hint="default"/>
          <w:b w:val="false"/>
          <w:bCs w:val="false"/>
          <w:i w:val="false"/>
          <w:iCs w:val="false"/>
          <w:color w:val="auto"/>
          <w:spacing w:val="-2"/>
          <w:sz w:val="24"/>
          <w:szCs w:val="22"/>
          <w:highlight w:val="none"/>
          <w:vertAlign w:val="baseline"/>
          <w:em w:val="none"/>
          <w:lang w:val="en-US" w:bidi="ar-SA" w:eastAsia="en-US"/>
        </w:rPr>
        <w:t>:</w:t>
      </w:r>
    </w:p>
    <w:p>
      <w:pPr>
        <w:pStyle w:val="style0"/>
        <w:tabs>
          <w:tab w:val="left" w:leader="none" w:pos="4060"/>
        </w:tabs>
        <w:autoSpaceDE w:val="false"/>
        <w:autoSpaceDN w:val="false"/>
        <w:spacing w:before="207" w:lineRule="auto" w:line="240"/>
        <w:ind w:left="1103" w:firstLine="0"/>
        <w:jc w:val="left"/>
        <w:rPr>
          <w:rFonts w:ascii="Times New Roman" w:cs="Times New Roman" w:eastAsia="Times New Roman" w:hAnsi="Times New Roman"/>
          <w:b/>
          <w:bCs/>
          <w:sz w:val="28"/>
          <w:szCs w:val="24"/>
          <w:lang w:eastAsia="en-IN"/>
        </w:rPr>
      </w:pPr>
      <w:r>
        <w:rPr>
          <w:rFonts w:ascii="Calibri" w:cs="Calibri" w:eastAsia="Calibri" w:hAnsi="Calibri"/>
          <w:b w:val="false"/>
          <w:bCs w:val="false"/>
          <w:i w:val="false"/>
          <w:iCs w:val="false"/>
          <w:color w:val="auto"/>
          <w:sz w:val="22"/>
          <w:szCs w:val="22"/>
          <w:highlight w:val="none"/>
          <w:vertAlign w:val="baseline"/>
          <w:em w:val="none"/>
          <w:lang w:val="en-US" w:bidi="ar-SA" w:eastAsia="en-US"/>
        </w:rPr>
        <w:drawing>
          <wp:inline distL="0" distT="0" distB="0" distR="0">
            <wp:extent cx="127000" cy="118490"/>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127000" cy="118490"/>
                    </a:xfrm>
                    <a:prstGeom prst="rect"/>
                  </pic:spPr>
                </pic:pic>
              </a:graphicData>
            </a:graphic>
          </wp:inline>
        </w:drawing>
      </w:r>
      <w:r>
        <w:rPr>
          <w:rFonts w:ascii="Calibri" w:cs="Calibri" w:eastAsia="Calibri" w:hAnsi="Calibri"/>
          <w:b w:val="false"/>
          <w:bCs w:val="false"/>
          <w:i w:val="false"/>
          <w:iCs w:val="false"/>
          <w:color w:val="auto"/>
          <w:sz w:val="22"/>
          <w:szCs w:val="22"/>
          <w:highlight w:val="none"/>
          <w:vertAlign w:val="baseline"/>
          <w:em w:val="none"/>
          <w:lang w:val="en-US" w:bidi="ar-SA" w:eastAsia="en-US"/>
        </w:rPr>
        <w:t>Aarthi K</w:t>
      </w:r>
      <w:r>
        <w:rPr>
          <w:rFonts w:ascii="Calibri" w:cs="Calibri" w:eastAsia="Calibri" w:hAnsi="Calibri" w:hint="default"/>
          <w:b w:val="false"/>
          <w:bCs w:val="false"/>
          <w:i w:val="false"/>
          <w:iCs w:val="false"/>
          <w:color w:val="auto"/>
          <w:sz w:val="24"/>
          <w:szCs w:val="22"/>
          <w:highlight w:val="none"/>
          <w:vertAlign w:val="baseline"/>
          <w:em w:val="none"/>
          <w:lang w:val="en-US" w:bidi="ar-SA" w:eastAsia="en-US"/>
        </w:rPr>
        <w:t>(</w:t>
      </w:r>
      <w:r>
        <w:rPr>
          <w:rFonts w:ascii="Calibri" w:cs="Calibri" w:eastAsia="Calibri" w:hAnsi="Calibri" w:hint="default"/>
          <w:b/>
          <w:bCs/>
          <w:i w:val="false"/>
          <w:iCs w:val="false"/>
          <w:color w:val="auto"/>
          <w:sz w:val="24"/>
          <w:szCs w:val="22"/>
          <w:highlight w:val="none"/>
          <w:vertAlign w:val="baseline"/>
          <w:em w:val="none"/>
          <w:lang w:val="en-US" w:bidi="ar-SA" w:eastAsia="en-US"/>
        </w:rPr>
        <w:t>Team</w:t>
      </w:r>
      <w:r>
        <w:rPr>
          <w:rFonts w:ascii="Calibri" w:cs="Calibri" w:eastAsia="Calibri" w:hAnsi="Calibri" w:hint="default"/>
          <w:b/>
          <w:bCs/>
          <w:i w:val="false"/>
          <w:iCs w:val="false"/>
          <w:color w:val="auto"/>
          <w:sz w:val="24"/>
          <w:szCs w:val="22"/>
          <w:highlight w:val="none"/>
          <w:vertAlign w:val="baseline"/>
          <w:em w:val="none"/>
          <w:lang w:val="en-US" w:bidi="ar-SA" w:eastAsia="en-US"/>
        </w:rPr>
        <w:t xml:space="preserve"> </w:t>
      </w:r>
      <w:r>
        <w:rPr>
          <w:rFonts w:ascii="Calibri" w:cs="Calibri" w:eastAsia="Calibri" w:hAnsi="Calibri" w:hint="default"/>
          <w:b/>
          <w:bCs/>
          <w:i w:val="false"/>
          <w:iCs w:val="false"/>
          <w:color w:val="auto"/>
          <w:sz w:val="24"/>
          <w:szCs w:val="22"/>
          <w:highlight w:val="none"/>
          <w:vertAlign w:val="baseline"/>
          <w:em w:val="none"/>
          <w:lang w:val="en-US" w:bidi="ar-SA" w:eastAsia="en-US"/>
        </w:rPr>
        <w:t>Leader</w:t>
      </w:r>
      <w:r>
        <w:rPr>
          <w:rFonts w:ascii="Calibri" w:cs="Calibri" w:eastAsia="Calibri" w:hAnsi="Calibri" w:hint="default"/>
          <w:b w:val="false"/>
          <w:bCs w:val="false"/>
          <w:i w:val="false"/>
          <w:iCs w:val="false"/>
          <w:color w:val="auto"/>
          <w:sz w:val="24"/>
          <w:szCs w:val="22"/>
          <w:highlight w:val="none"/>
          <w:vertAlign w:val="baseline"/>
          <w:em w:val="none"/>
          <w:lang w:val="en-US" w:bidi="ar-SA" w:eastAsia="en-US"/>
        </w:rPr>
        <w:t>)</w:t>
      </w:r>
      <w:r>
        <w:tab/>
      </w:r>
      <w:r>
        <w:rPr>
          <w:rFonts w:ascii="Calibri" w:cs="Calibri" w:eastAsia="Calibri" w:hAnsi="Calibri" w:hint="default"/>
          <w:b w:val="false"/>
          <w:bCs w:val="false"/>
          <w:i w:val="false"/>
          <w:iCs w:val="false"/>
          <w:color w:val="auto"/>
          <w:sz w:val="24"/>
          <w:szCs w:val="22"/>
          <w:highlight w:val="none"/>
          <w:vertAlign w:val="baseline"/>
          <w:em w:val="none"/>
          <w:lang w:val="en-US" w:bidi="ar-SA" w:eastAsia="en-US"/>
        </w:rPr>
        <w:t xml:space="preserve">[Email </w:t>
      </w:r>
      <w:r>
        <w:rPr>
          <w:rFonts w:ascii="Calibri" w:cs="Calibri" w:eastAsia="Calibri" w:hAnsi="Calibri" w:hint="default"/>
          <w:b w:val="false"/>
          <w:bCs w:val="false"/>
          <w:i w:val="false"/>
          <w:iCs w:val="false"/>
          <w:color w:val="auto"/>
          <w:sz w:val="24"/>
          <w:szCs w:val="22"/>
          <w:highlight w:val="none"/>
          <w:vertAlign w:val="baseline"/>
          <w:em w:val="none"/>
          <w:lang w:val="en-US" w:bidi="ar-SA" w:eastAsia="en-US"/>
        </w:rPr>
        <w:fldChar w:fldCharType="begin"/>
      </w:r>
      <w:r>
        <w:rPr>
          <w:rFonts w:ascii="Calibri" w:cs="Calibri" w:eastAsia="Calibri" w:hAnsi="Calibri" w:hint="default"/>
          <w:b w:val="false"/>
          <w:bCs w:val="false"/>
          <w:i w:val="false"/>
          <w:iCs w:val="false"/>
          <w:color w:val="auto"/>
          <w:sz w:val="24"/>
          <w:szCs w:val="22"/>
          <w:highlight w:val="none"/>
          <w:vertAlign w:val="baseline"/>
          <w:em w:val="none"/>
          <w:lang w:val="en-US" w:bidi="ar-SA" w:eastAsia="en-US"/>
        </w:rPr>
        <w:instrText xml:space="preserve"> HYPERLINK "mailto:aarthiaarthi1649@gmail.com?subject=" \o "mailto:aarthiaarthi1649@gmail.com?subject="</w:instrText>
      </w:r>
      <w:r>
        <w:rPr>
          <w:rFonts w:ascii="Calibri" w:cs="Calibri" w:eastAsia="Calibri" w:hAnsi="Calibri" w:hint="default"/>
          <w:b w:val="false"/>
          <w:bCs w:val="false"/>
          <w:i w:val="false"/>
          <w:iCs w:val="false"/>
          <w:color w:val="auto"/>
          <w:sz w:val="24"/>
          <w:szCs w:val="22"/>
          <w:highlight w:val="none"/>
          <w:vertAlign w:val="baseline"/>
          <w:em w:val="none"/>
          <w:lang w:val="en-US" w:bidi="ar-SA" w:eastAsia="en-US"/>
        </w:rPr>
        <w:fldChar w:fldCharType="separate"/>
      </w:r>
      <w:r>
        <w:rPr>
          <w:rStyle w:val="style85"/>
          <w:rFonts w:ascii="Calibri" w:cs="Calibri" w:eastAsia="Calibri" w:hAnsi="Calibri" w:hint="default"/>
          <w:b w:val="false"/>
          <w:bCs w:val="false"/>
          <w:i w:val="false"/>
          <w:iCs w:val="false"/>
          <w:sz w:val="24"/>
          <w:szCs w:val="22"/>
          <w:highlight w:val="none"/>
          <w:vertAlign w:val="baseline"/>
          <w:em w:val="none"/>
          <w:lang w:val="en-US" w:bidi="ar-SA" w:eastAsia="en-US"/>
        </w:rPr>
        <w:t>aarthiaarthi1649@gmail.com</w:t>
      </w:r>
      <w:r>
        <w:rPr>
          <w:rFonts w:ascii="Calibri" w:cs="Calibri" w:eastAsia="Calibri" w:hAnsi="Calibri" w:hint="default"/>
          <w:b w:val="false"/>
          <w:bCs w:val="false"/>
          <w:i w:val="false"/>
          <w:iCs w:val="false"/>
          <w:color w:val="auto"/>
          <w:sz w:val="24"/>
          <w:szCs w:val="22"/>
          <w:highlight w:val="none"/>
          <w:vertAlign w:val="baseline"/>
          <w:em w:val="none"/>
          <w:lang w:val="en-US" w:bidi="ar-SA" w:eastAsia="en-US"/>
        </w:rPr>
        <w:fldChar w:fldCharType="end"/>
      </w:r>
      <w:r>
        <w:rPr>
          <w:rFonts w:ascii="Calibri" w:cs="Calibri" w:eastAsia="Calibri" w:hAnsi="Calibri" w:hint="default"/>
          <w:b w:val="false"/>
          <w:bCs w:val="false"/>
          <w:i w:val="false"/>
          <w:iCs w:val="false"/>
          <w:color w:val="auto"/>
          <w:spacing w:val="-2"/>
          <w:sz w:val="24"/>
          <w:szCs w:val="22"/>
          <w:highlight w:val="none"/>
          <w:vertAlign w:val="baseline"/>
          <w:em w:val="none"/>
          <w:lang w:val="en-US" w:bidi="ar-SA" w:eastAsia="en-US"/>
        </w:rPr>
        <w:t>]</w:t>
      </w:r>
    </w:p>
    <w:p>
      <w:pPr>
        <w:pStyle w:val="style0"/>
        <w:tabs>
          <w:tab w:val="left" w:leader="none" w:pos="4080"/>
        </w:tabs>
        <w:autoSpaceDE w:val="false"/>
        <w:autoSpaceDN w:val="false"/>
        <w:spacing w:before="207" w:lineRule="auto" w:line="240"/>
        <w:ind w:left="1103" w:firstLine="0"/>
        <w:jc w:val="left"/>
        <w:rPr>
          <w:rFonts w:ascii="Times New Roman" w:cs="Times New Roman" w:eastAsia="Times New Roman" w:hAnsi="Times New Roman"/>
          <w:b/>
          <w:bCs/>
          <w:sz w:val="28"/>
          <w:szCs w:val="24"/>
          <w:lang w:eastAsia="en-IN"/>
        </w:rPr>
      </w:pPr>
      <w:r>
        <w:rPr>
          <w:rFonts w:ascii="Calibri" w:cs="Calibri" w:eastAsia="Calibri" w:hAnsi="Calibri"/>
          <w:b w:val="false"/>
          <w:bCs w:val="false"/>
          <w:i w:val="false"/>
          <w:iCs w:val="false"/>
          <w:color w:val="auto"/>
          <w:sz w:val="22"/>
          <w:szCs w:val="22"/>
          <w:highlight w:val="none"/>
          <w:vertAlign w:val="baseline"/>
          <w:em w:val="none"/>
          <w:lang w:val="en-US" w:bidi="ar-SA" w:eastAsia="en-US"/>
        </w:rPr>
        <w:drawing>
          <wp:inline distL="0" distT="0" distB="0" distR="0">
            <wp:extent cx="127000" cy="118490"/>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127000" cy="118490"/>
                    </a:xfrm>
                    <a:prstGeom prst="rect"/>
                  </pic:spPr>
                </pic:pic>
              </a:graphicData>
            </a:graphic>
          </wp:inline>
        </w:drawing>
      </w:r>
      <w:r>
        <w:rPr>
          <w:rFonts w:ascii="Calibri" w:cs="Calibri" w:eastAsia="Calibri" w:hAnsi="Calibri"/>
          <w:b w:val="false"/>
          <w:bCs w:val="false"/>
          <w:i w:val="false"/>
          <w:iCs w:val="false"/>
          <w:color w:val="auto"/>
          <w:sz w:val="22"/>
          <w:szCs w:val="22"/>
          <w:highlight w:val="none"/>
          <w:vertAlign w:val="baseline"/>
          <w:em w:val="none"/>
          <w:lang w:val="en-US" w:bidi="ar-SA" w:eastAsia="en-US"/>
        </w:rPr>
        <w:t>NARMATHA M</w:t>
      </w:r>
      <w:r>
        <w:tab/>
      </w:r>
      <w:r>
        <w:rPr>
          <w:rFonts w:ascii="Calibri" w:cs="Calibri" w:eastAsia="Calibri" w:hAnsi="Calibri" w:hint="default"/>
          <w:b w:val="false"/>
          <w:bCs w:val="false"/>
          <w:i w:val="false"/>
          <w:iCs w:val="false"/>
          <w:color w:val="auto"/>
          <w:sz w:val="24"/>
          <w:szCs w:val="22"/>
          <w:highlight w:val="none"/>
          <w:vertAlign w:val="baseline"/>
          <w:em w:val="none"/>
          <w:lang w:val="en-US" w:bidi="ar-SA" w:eastAsia="en-US"/>
        </w:rPr>
        <w:t>[Email Id:</w:t>
      </w:r>
      <w:r>
        <w:rPr>
          <w:rFonts w:ascii="Calibri" w:cs="Calibri" w:eastAsia="Calibri" w:hAnsi="Calibri" w:hint="default"/>
          <w:b w:val="false"/>
          <w:bCs w:val="false"/>
          <w:i w:val="false"/>
          <w:iCs w:val="false"/>
          <w:color w:val="auto"/>
          <w:sz w:val="24"/>
          <w:szCs w:val="22"/>
          <w:highlight w:val="none"/>
          <w:vertAlign w:val="baseline"/>
          <w:em w:val="none"/>
          <w:lang w:val="en-US" w:bidi="ar-SA" w:eastAsia="en-US"/>
        </w:rPr>
        <w:fldChar w:fldCharType="begin"/>
      </w:r>
      <w:r>
        <w:rPr>
          <w:rFonts w:ascii="Calibri" w:cs="Calibri" w:eastAsia="Calibri" w:hAnsi="Calibri" w:hint="default"/>
          <w:b w:val="false"/>
          <w:bCs w:val="false"/>
          <w:i w:val="false"/>
          <w:iCs w:val="false"/>
          <w:color w:val="auto"/>
          <w:sz w:val="24"/>
          <w:szCs w:val="22"/>
          <w:highlight w:val="none"/>
          <w:vertAlign w:val="baseline"/>
          <w:em w:val="none"/>
          <w:lang w:val="en-US" w:bidi="ar-SA" w:eastAsia="en-US"/>
        </w:rPr>
        <w:instrText xml:space="preserve"> HYPERLINK "mailto:narmatham383@gmail.com?subject=" \o "mailto:narmatham383@gmail.com?subject="</w:instrText>
      </w:r>
      <w:r>
        <w:rPr>
          <w:rFonts w:ascii="Calibri" w:cs="Calibri" w:eastAsia="Calibri" w:hAnsi="Calibri" w:hint="default"/>
          <w:b w:val="false"/>
          <w:bCs w:val="false"/>
          <w:i w:val="false"/>
          <w:iCs w:val="false"/>
          <w:color w:val="auto"/>
          <w:sz w:val="24"/>
          <w:szCs w:val="22"/>
          <w:highlight w:val="none"/>
          <w:vertAlign w:val="baseline"/>
          <w:em w:val="none"/>
          <w:lang w:val="en-US" w:bidi="ar-SA" w:eastAsia="en-US"/>
        </w:rPr>
        <w:fldChar w:fldCharType="separate"/>
      </w:r>
      <w:r>
        <w:rPr>
          <w:rStyle w:val="style85"/>
          <w:rFonts w:ascii="Calibri" w:cs="Calibri" w:eastAsia="Calibri" w:hAnsi="Calibri" w:hint="default"/>
          <w:b w:val="false"/>
          <w:bCs w:val="false"/>
          <w:i w:val="false"/>
          <w:iCs w:val="false"/>
          <w:sz w:val="24"/>
          <w:szCs w:val="22"/>
          <w:highlight w:val="none"/>
          <w:vertAlign w:val="baseline"/>
          <w:em w:val="none"/>
          <w:lang w:val="en-US" w:bidi="ar-SA" w:eastAsia="en-US"/>
        </w:rPr>
        <w:t>narmatham383@gmail.com</w:t>
      </w:r>
      <w:r>
        <w:rPr>
          <w:rFonts w:ascii="Calibri" w:cs="Calibri" w:eastAsia="Calibri" w:hAnsi="Calibri" w:hint="default"/>
          <w:b w:val="false"/>
          <w:bCs w:val="false"/>
          <w:i w:val="false"/>
          <w:iCs w:val="false"/>
          <w:color w:val="auto"/>
          <w:sz w:val="24"/>
          <w:szCs w:val="22"/>
          <w:highlight w:val="none"/>
          <w:vertAlign w:val="baseline"/>
          <w:em w:val="none"/>
          <w:lang w:val="en-US" w:bidi="ar-SA" w:eastAsia="en-US"/>
        </w:rPr>
        <w:fldChar w:fldCharType="end"/>
      </w:r>
      <w:r>
        <w:rPr>
          <w:rFonts w:ascii="Calibri" w:cs="Calibri" w:eastAsia="Calibri" w:hAnsi="Calibri" w:hint="default"/>
          <w:b w:val="false"/>
          <w:bCs w:val="false"/>
          <w:i w:val="false"/>
          <w:iCs w:val="false"/>
          <w:color w:val="auto"/>
          <w:spacing w:val="-2"/>
          <w:sz w:val="24"/>
          <w:szCs w:val="22"/>
          <w:highlight w:val="none"/>
          <w:vertAlign w:val="baseline"/>
          <w:em w:val="none"/>
          <w:lang w:val="en-US" w:bidi="ar-SA" w:eastAsia="en-US"/>
        </w:rPr>
        <w:t>]</w:t>
      </w:r>
    </w:p>
    <w:p>
      <w:pPr>
        <w:pStyle w:val="style0"/>
        <w:tabs>
          <w:tab w:val="left" w:leader="none" w:pos="4060"/>
        </w:tabs>
        <w:autoSpaceDE w:val="false"/>
        <w:autoSpaceDN w:val="false"/>
        <w:spacing w:before="207" w:lineRule="auto" w:line="240"/>
        <w:ind w:left="1103" w:firstLine="0"/>
        <w:jc w:val="left"/>
        <w:rPr>
          <w:rFonts w:ascii="Times New Roman" w:cs="Times New Roman" w:eastAsia="Times New Roman" w:hAnsi="Times New Roman"/>
          <w:b/>
          <w:bCs/>
          <w:sz w:val="28"/>
          <w:szCs w:val="24"/>
          <w:lang w:eastAsia="en-IN"/>
        </w:rPr>
      </w:pPr>
      <w:r>
        <w:rPr>
          <w:rFonts w:ascii="Calibri" w:cs="Calibri" w:eastAsia="Calibri" w:hAnsi="Calibri"/>
          <w:b w:val="false"/>
          <w:bCs w:val="false"/>
          <w:i w:val="false"/>
          <w:iCs w:val="false"/>
          <w:color w:val="auto"/>
          <w:sz w:val="22"/>
          <w:szCs w:val="22"/>
          <w:highlight w:val="none"/>
          <w:vertAlign w:val="baseline"/>
          <w:em w:val="none"/>
          <w:lang w:val="en-US" w:bidi="ar-SA" w:eastAsia="en-US"/>
        </w:rPr>
        <w:drawing>
          <wp:inline distL="0" distT="0" distB="0" distR="0">
            <wp:extent cx="127000" cy="118490"/>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127000" cy="118490"/>
                    </a:xfrm>
                    <a:prstGeom prst="rect"/>
                  </pic:spPr>
                </pic:pic>
              </a:graphicData>
            </a:graphic>
          </wp:inline>
        </w:drawing>
      </w:r>
      <w:r>
        <w:rPr>
          <w:rFonts w:ascii="Calibri" w:cs="Calibri" w:eastAsia="Calibri" w:hAnsi="Calibri"/>
          <w:b w:val="false"/>
          <w:bCs w:val="false"/>
          <w:i w:val="false"/>
          <w:iCs w:val="false"/>
          <w:color w:val="auto"/>
          <w:sz w:val="22"/>
          <w:szCs w:val="22"/>
          <w:highlight w:val="none"/>
          <w:vertAlign w:val="baseline"/>
          <w:em w:val="none"/>
          <w:lang w:val="en-US" w:bidi="ar-SA" w:eastAsia="en-US"/>
        </w:rPr>
        <w:t>N Chandra lekha</w:t>
      </w:r>
      <w:r>
        <w:tab/>
      </w:r>
      <w:r>
        <w:rPr>
          <w:rFonts w:ascii="Calibri" w:cs="Calibri" w:eastAsia="Calibri" w:hAnsi="Calibri" w:hint="default"/>
          <w:b w:val="false"/>
          <w:bCs w:val="false"/>
          <w:i w:val="false"/>
          <w:iCs w:val="false"/>
          <w:color w:val="auto"/>
          <w:sz w:val="24"/>
          <w:szCs w:val="22"/>
          <w:highlight w:val="none"/>
          <w:vertAlign w:val="baseline"/>
          <w:em w:val="none"/>
          <w:lang w:val="en-US" w:bidi="ar-SA" w:eastAsia="en-US"/>
        </w:rPr>
        <w:t>[Email Id:</w:t>
      </w:r>
      <w:r>
        <w:rPr>
          <w:rFonts w:ascii="Calibri" w:cs="Calibri" w:eastAsia="Calibri" w:hAnsi="Calibri" w:hint="default"/>
          <w:b w:val="false"/>
          <w:bCs w:val="false"/>
          <w:i w:val="false"/>
          <w:iCs w:val="false"/>
          <w:color w:val="auto"/>
          <w:sz w:val="24"/>
          <w:szCs w:val="22"/>
          <w:highlight w:val="none"/>
          <w:vertAlign w:val="baseline"/>
          <w:em w:val="none"/>
          <w:lang w:val="en-US" w:bidi="ar-SA" w:eastAsia="en-US"/>
        </w:rPr>
        <w:fldChar w:fldCharType="begin"/>
      </w:r>
      <w:r>
        <w:rPr>
          <w:rFonts w:ascii="Calibri" w:cs="Calibri" w:eastAsia="Calibri" w:hAnsi="Calibri" w:hint="default"/>
          <w:b w:val="false"/>
          <w:bCs w:val="false"/>
          <w:i w:val="false"/>
          <w:iCs w:val="false"/>
          <w:color w:val="auto"/>
          <w:sz w:val="24"/>
          <w:szCs w:val="22"/>
          <w:highlight w:val="none"/>
          <w:vertAlign w:val="baseline"/>
          <w:em w:val="none"/>
          <w:lang w:val="en-US" w:bidi="ar-SA" w:eastAsia="en-US"/>
        </w:rPr>
        <w:instrText xml:space="preserve"> HYPERLINK "mailto: chandralekha6185@gmail.com?subject=" \o "mailto: chandralekha6185@gmail.com?subject="</w:instrText>
      </w:r>
      <w:r>
        <w:rPr>
          <w:rFonts w:ascii="Calibri" w:cs="Calibri" w:eastAsia="Calibri" w:hAnsi="Calibri" w:hint="default"/>
          <w:b w:val="false"/>
          <w:bCs w:val="false"/>
          <w:i w:val="false"/>
          <w:iCs w:val="false"/>
          <w:color w:val="auto"/>
          <w:sz w:val="24"/>
          <w:szCs w:val="22"/>
          <w:highlight w:val="none"/>
          <w:vertAlign w:val="baseline"/>
          <w:em w:val="none"/>
          <w:lang w:val="en-US" w:bidi="ar-SA" w:eastAsia="en-US"/>
        </w:rPr>
        <w:fldChar w:fldCharType="separate"/>
      </w:r>
      <w:r>
        <w:rPr>
          <w:rStyle w:val="style85"/>
          <w:rFonts w:ascii="Calibri" w:cs="Calibri" w:eastAsia="Calibri" w:hAnsi="Calibri" w:hint="default"/>
          <w:b w:val="false"/>
          <w:bCs w:val="false"/>
          <w:i w:val="false"/>
          <w:iCs w:val="false"/>
          <w:sz w:val="24"/>
          <w:szCs w:val="22"/>
          <w:highlight w:val="none"/>
          <w:vertAlign w:val="baseline"/>
          <w:em w:val="none"/>
          <w:lang w:val="en-US" w:bidi="ar-SA" w:eastAsia="en-US"/>
        </w:rPr>
        <w:t>chandralekha6185@gmail.com</w:t>
      </w:r>
      <w:r>
        <w:rPr>
          <w:rFonts w:ascii="Calibri" w:cs="Calibri" w:eastAsia="Calibri" w:hAnsi="Calibri" w:hint="default"/>
          <w:b w:val="false"/>
          <w:bCs w:val="false"/>
          <w:i w:val="false"/>
          <w:iCs w:val="false"/>
          <w:color w:val="auto"/>
          <w:sz w:val="24"/>
          <w:szCs w:val="22"/>
          <w:highlight w:val="none"/>
          <w:vertAlign w:val="baseline"/>
          <w:em w:val="none"/>
          <w:lang w:val="en-US" w:bidi="ar-SA" w:eastAsia="en-US"/>
        </w:rPr>
        <w:fldChar w:fldCharType="end"/>
      </w:r>
      <w:r>
        <w:rPr>
          <w:rFonts w:ascii="Calibri" w:cs="Calibri" w:eastAsia="Calibri" w:hAnsi="Calibri" w:hint="default"/>
          <w:b w:val="false"/>
          <w:bCs w:val="false"/>
          <w:i w:val="false"/>
          <w:iCs w:val="false"/>
          <w:color w:val="auto"/>
          <w:spacing w:val="-2"/>
          <w:sz w:val="24"/>
          <w:szCs w:val="22"/>
          <w:highlight w:val="none"/>
          <w:vertAlign w:val="baseline"/>
          <w:em w:val="none"/>
          <w:lang w:val="en-US" w:bidi="ar-SA" w:eastAsia="en-US"/>
        </w:rPr>
        <w:t>]</w:t>
      </w:r>
    </w:p>
    <w:p>
      <w:pPr>
        <w:pStyle w:val="style0"/>
        <w:tabs>
          <w:tab w:val="left" w:leader="none" w:pos="4080"/>
        </w:tabs>
        <w:autoSpaceDE w:val="false"/>
        <w:autoSpaceDN w:val="false"/>
        <w:spacing w:before="202" w:lineRule="auto" w:line="240"/>
        <w:ind w:left="1103"/>
        <w:jc w:val="left"/>
        <w:rPr>
          <w:rFonts w:ascii="Times New Roman" w:cs="Times New Roman" w:eastAsia="Times New Roman" w:hAnsi="Times New Roman"/>
          <w:b/>
          <w:bCs/>
          <w:sz w:val="28"/>
          <w:szCs w:val="24"/>
          <w:lang w:eastAsia="en-IN"/>
        </w:rPr>
      </w:pPr>
      <w:r>
        <w:rPr>
          <w:lang w:val="en-US"/>
        </w:rPr>
        <w:t xml:space="preserve">    M Ishwarya</w:t>
      </w:r>
      <w:r>
        <w:tab/>
      </w:r>
      <w:r>
        <w:rPr>
          <w:rFonts w:ascii="Calibri" w:cs="Calibri" w:eastAsia="Calibri" w:hAnsi="Calibri" w:hint="default"/>
          <w:b w:val="false"/>
          <w:bCs w:val="false"/>
          <w:i w:val="false"/>
          <w:iCs w:val="false"/>
          <w:color w:val="auto"/>
          <w:sz w:val="24"/>
          <w:szCs w:val="22"/>
          <w:highlight w:val="none"/>
          <w:vertAlign w:val="baseline"/>
          <w:em w:val="none"/>
          <w:lang w:val="en-US" w:bidi="ar-SA" w:eastAsia="en-US"/>
        </w:rPr>
        <w:t>[Email Id:</w:t>
      </w:r>
      <w:r>
        <w:rPr>
          <w:rFonts w:ascii="Calibri" w:cs="Calibri" w:eastAsia="Calibri" w:hAnsi="Calibri" w:hint="default"/>
          <w:b w:val="false"/>
          <w:bCs w:val="false"/>
          <w:i w:val="false"/>
          <w:iCs w:val="false"/>
          <w:color w:val="auto"/>
          <w:sz w:val="24"/>
          <w:szCs w:val="22"/>
          <w:highlight w:val="none"/>
          <w:vertAlign w:val="baseline"/>
          <w:em w:val="none"/>
          <w:lang w:val="en-US" w:bidi="ar-SA" w:eastAsia="en-US"/>
        </w:rPr>
        <w:fldChar w:fldCharType="begin"/>
      </w:r>
      <w:r>
        <w:rPr>
          <w:rFonts w:ascii="Calibri" w:cs="Calibri" w:eastAsia="Calibri" w:hAnsi="Calibri" w:hint="default"/>
          <w:b w:val="false"/>
          <w:bCs w:val="false"/>
          <w:i w:val="false"/>
          <w:iCs w:val="false"/>
          <w:color w:val="auto"/>
          <w:sz w:val="24"/>
          <w:szCs w:val="22"/>
          <w:highlight w:val="none"/>
          <w:vertAlign w:val="baseline"/>
          <w:em w:val="none"/>
          <w:lang w:val="en-US" w:bidi="ar-SA" w:eastAsia="en-US"/>
        </w:rPr>
        <w:instrText xml:space="preserve"> HYPERLINK "mailto:ishwaryasushmitha2630@gmail.com?subject=" \o "mailto:ishwaryasushmitha2630@gmail.com?subject="</w:instrText>
      </w:r>
      <w:r>
        <w:rPr>
          <w:rFonts w:ascii="Calibri" w:cs="Calibri" w:eastAsia="Calibri" w:hAnsi="Calibri" w:hint="default"/>
          <w:b w:val="false"/>
          <w:bCs w:val="false"/>
          <w:i w:val="false"/>
          <w:iCs w:val="false"/>
          <w:color w:val="auto"/>
          <w:sz w:val="24"/>
          <w:szCs w:val="22"/>
          <w:highlight w:val="none"/>
          <w:vertAlign w:val="baseline"/>
          <w:em w:val="none"/>
          <w:lang w:val="en-US" w:bidi="ar-SA" w:eastAsia="en-US"/>
        </w:rPr>
        <w:fldChar w:fldCharType="separate"/>
      </w:r>
      <w:r>
        <w:rPr>
          <w:rStyle w:val="style85"/>
          <w:rFonts w:ascii="Calibri" w:cs="Calibri" w:eastAsia="Calibri" w:hAnsi="Calibri" w:hint="default"/>
          <w:b w:val="false"/>
          <w:bCs w:val="false"/>
          <w:i w:val="false"/>
          <w:iCs w:val="false"/>
          <w:sz w:val="24"/>
          <w:szCs w:val="22"/>
          <w:highlight w:val="none"/>
          <w:vertAlign w:val="baseline"/>
          <w:em w:val="none"/>
          <w:lang w:val="en-US" w:bidi="ar-SA" w:eastAsia="en-US"/>
        </w:rPr>
        <w:t>ishwaryasushmitha2630@gmail.com</w:t>
      </w:r>
      <w:r>
        <w:rPr>
          <w:rFonts w:ascii="Calibri" w:cs="Calibri" w:eastAsia="Calibri" w:hAnsi="Calibri" w:hint="default"/>
          <w:b w:val="false"/>
          <w:bCs w:val="false"/>
          <w:i w:val="false"/>
          <w:iCs w:val="false"/>
          <w:color w:val="auto"/>
          <w:sz w:val="24"/>
          <w:szCs w:val="22"/>
          <w:highlight w:val="none"/>
          <w:vertAlign w:val="baseline"/>
          <w:em w:val="none"/>
          <w:lang w:val="en-US" w:bidi="ar-SA" w:eastAsia="en-US"/>
        </w:rPr>
        <w:fldChar w:fldCharType="end"/>
      </w:r>
      <w:r>
        <w:rPr>
          <w:rFonts w:ascii="Calibri" w:cs="Calibri" w:eastAsia="Calibri" w:hAnsi="Calibri" w:hint="default"/>
          <w:b w:val="false"/>
          <w:bCs w:val="false"/>
          <w:i w:val="false"/>
          <w:iCs w:val="false"/>
          <w:color w:val="auto"/>
          <w:spacing w:val="-2"/>
          <w:sz w:val="24"/>
          <w:szCs w:val="22"/>
          <w:highlight w:val="none"/>
          <w:vertAlign w:val="baseline"/>
          <w:em w:val="none"/>
          <w:lang w:val="en-US" w:bidi="ar-SA" w:eastAsia="en-US"/>
        </w:rPr>
        <w:t>]</w:t>
      </w:r>
    </w:p>
    <w:p>
      <w:pPr>
        <w:pStyle w:val="style0"/>
        <w:tabs>
          <w:tab w:val="left" w:leader="none" w:pos="4060"/>
        </w:tabs>
        <w:autoSpaceDE w:val="false"/>
        <w:autoSpaceDN w:val="false"/>
        <w:spacing w:before="207" w:lineRule="auto" w:line="240"/>
        <w:ind w:left="1103" w:firstLine="0"/>
        <w:jc w:val="left"/>
        <w:rPr>
          <w:rFonts w:ascii="Times New Roman" w:cs="Times New Roman" w:eastAsia="Times New Roman" w:hAnsi="Times New Roman"/>
          <w:b/>
          <w:bCs/>
          <w:sz w:val="28"/>
          <w:szCs w:val="24"/>
          <w:lang w:eastAsia="en-IN"/>
        </w:rPr>
      </w:pPr>
      <w:r>
        <w:rPr>
          <w:rFonts w:ascii="Calibri" w:cs="Calibri" w:eastAsia="Calibri" w:hAnsi="Calibri"/>
          <w:b w:val="false"/>
          <w:bCs w:val="false"/>
          <w:i w:val="false"/>
          <w:iCs w:val="false"/>
          <w:color w:val="auto"/>
          <w:sz w:val="24"/>
          <w:szCs w:val="24"/>
          <w:highlight w:val="none"/>
          <w:vertAlign w:val="baseline"/>
          <w:em w:val="none"/>
          <w:lang w:val="en-US" w:bidi="ar-SA" w:eastAsia="en-US"/>
        </w:rPr>
        <w:drawing>
          <wp:inline distL="0" distT="0" distB="0" distR="0">
            <wp:extent cx="127000" cy="118490"/>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127000" cy="118490"/>
                    </a:xfrm>
                    <a:prstGeom prst="rect"/>
                  </pic:spPr>
                </pic:pic>
              </a:graphicData>
            </a:graphic>
          </wp:inline>
        </w:drawing>
      </w:r>
      <w:r>
        <w:rPr>
          <w:rFonts w:ascii="Calibri" w:cs="Calibri" w:eastAsia="Calibri" w:hAnsi="Calibri"/>
          <w:b w:val="false"/>
          <w:bCs w:val="false"/>
          <w:i w:val="false"/>
          <w:iCs w:val="false"/>
          <w:color w:val="auto"/>
          <w:sz w:val="24"/>
          <w:szCs w:val="24"/>
          <w:highlight w:val="none"/>
          <w:vertAlign w:val="baseline"/>
          <w:em w:val="none"/>
          <w:lang w:val="en-US" w:bidi="ar-SA" w:eastAsia="en-US"/>
        </w:rPr>
        <w:t>V sushmitha</w:t>
      </w:r>
      <w:r>
        <w:tab/>
      </w:r>
      <w:r>
        <w:rPr>
          <w:rFonts w:ascii="Calibri" w:cs="Calibri" w:eastAsia="Calibri" w:hAnsi="Calibri" w:hint="default"/>
          <w:b w:val="false"/>
          <w:bCs w:val="false"/>
          <w:i w:val="false"/>
          <w:iCs w:val="false"/>
          <w:color w:val="auto"/>
          <w:sz w:val="24"/>
          <w:szCs w:val="24"/>
          <w:highlight w:val="none"/>
          <w:vertAlign w:val="baseline"/>
          <w:em w:val="none"/>
          <w:lang w:val="en-US" w:bidi="ar-SA" w:eastAsia="en-US"/>
        </w:rPr>
        <w:t xml:space="preserve">[Email Id: </w:t>
      </w:r>
      <w:r>
        <w:rPr>
          <w:rFonts w:ascii="Calibri" w:cs="Calibri" w:eastAsia="Calibri" w:hAnsi="Calibri" w:hint="default"/>
          <w:b w:val="false"/>
          <w:bCs w:val="false"/>
          <w:i w:val="false"/>
          <w:iCs w:val="false"/>
          <w:color w:val="auto"/>
          <w:sz w:val="24"/>
          <w:szCs w:val="24"/>
          <w:highlight w:val="none"/>
          <w:vertAlign w:val="baseline"/>
          <w:em w:val="none"/>
          <w:lang w:val="en-US" w:bidi="ar-SA" w:eastAsia="en-US"/>
        </w:rPr>
        <w:fldChar w:fldCharType="begin"/>
      </w:r>
      <w:r>
        <w:rPr>
          <w:rFonts w:ascii="Calibri" w:cs="Calibri" w:eastAsia="Calibri" w:hAnsi="Calibri" w:hint="default"/>
          <w:b w:val="false"/>
          <w:bCs w:val="false"/>
          <w:i w:val="false"/>
          <w:iCs w:val="false"/>
          <w:color w:val="auto"/>
          <w:sz w:val="24"/>
          <w:szCs w:val="24"/>
          <w:highlight w:val="none"/>
          <w:vertAlign w:val="baseline"/>
          <w:em w:val="none"/>
          <w:lang w:val="en-US" w:bidi="ar-SA" w:eastAsia="en-US"/>
        </w:rPr>
        <w:instrText xml:space="preserve"> HYPERLINK "mailto:susisunilvenkat@gmail.com?subject=" \o "mailto:susisunilvenkat@gmail.com?subject="</w:instrText>
      </w:r>
      <w:r>
        <w:rPr>
          <w:rFonts w:ascii="Calibri" w:cs="Calibri" w:eastAsia="Calibri" w:hAnsi="Calibri" w:hint="default"/>
          <w:b w:val="false"/>
          <w:bCs w:val="false"/>
          <w:i w:val="false"/>
          <w:iCs w:val="false"/>
          <w:color w:val="auto"/>
          <w:sz w:val="24"/>
          <w:szCs w:val="24"/>
          <w:highlight w:val="none"/>
          <w:vertAlign w:val="baseline"/>
          <w:em w:val="none"/>
          <w:lang w:val="en-US" w:bidi="ar-SA" w:eastAsia="en-US"/>
        </w:rPr>
        <w:fldChar w:fldCharType="separate"/>
      </w:r>
      <w:r>
        <w:rPr>
          <w:rStyle w:val="style85"/>
          <w:rFonts w:ascii="Calibri" w:cs="Calibri" w:eastAsia="Calibri" w:hAnsi="Calibri" w:hint="default"/>
          <w:b w:val="false"/>
          <w:bCs w:val="false"/>
          <w:i w:val="false"/>
          <w:iCs w:val="false"/>
          <w:sz w:val="24"/>
          <w:szCs w:val="24"/>
          <w:highlight w:val="none"/>
          <w:vertAlign w:val="baseline"/>
          <w:em w:val="none"/>
          <w:lang w:val="en-US" w:bidi="ar-SA" w:eastAsia="en-US"/>
        </w:rPr>
        <w:t>susisunilvenkat@gmail.com</w:t>
      </w:r>
      <w:r>
        <w:rPr>
          <w:rFonts w:ascii="Calibri" w:cs="Calibri" w:eastAsia="Calibri" w:hAnsi="Calibri" w:hint="default"/>
          <w:b w:val="false"/>
          <w:bCs w:val="false"/>
          <w:i w:val="false"/>
          <w:iCs w:val="false"/>
          <w:color w:val="auto"/>
          <w:sz w:val="24"/>
          <w:szCs w:val="24"/>
          <w:highlight w:val="none"/>
          <w:vertAlign w:val="baseline"/>
          <w:em w:val="none"/>
          <w:lang w:val="en-US" w:bidi="ar-SA" w:eastAsia="en-US"/>
        </w:rPr>
        <w:fldChar w:fldCharType="end"/>
      </w:r>
      <w:r>
        <w:rPr>
          <w:rFonts w:ascii="Calibri" w:cs="Calibri" w:eastAsia="Calibri" w:hAnsi="Calibri" w:hint="default"/>
          <w:b w:val="false"/>
          <w:bCs w:val="false"/>
          <w:i w:val="false"/>
          <w:iCs w:val="false"/>
          <w:color w:val="auto"/>
          <w:spacing w:val="-2"/>
          <w:sz w:val="24"/>
          <w:szCs w:val="24"/>
          <w:highlight w:val="none"/>
          <w:vertAlign w:val="baseline"/>
          <w:em w:val="none"/>
          <w:lang w:val="en-US" w:bidi="ar-SA" w:eastAsia="en-US"/>
        </w:rPr>
        <w:t>]</w:t>
      </w:r>
    </w:p>
    <w:p>
      <w:pPr>
        <w:pStyle w:val="style0"/>
        <w:autoSpaceDE w:val="false"/>
        <w:autoSpaceDN w:val="false"/>
        <w:spacing w:before="166" w:lineRule="auto" w:line="240"/>
        <w:ind w:firstLine="0"/>
        <w:jc w:val="left"/>
        <w:rPr>
          <w:rFonts w:ascii="Times New Roman" w:cs="Times New Roman" w:eastAsia="Times New Roman" w:hAnsi="Times New Roman"/>
          <w:b/>
          <w:bCs/>
          <w:sz w:val="28"/>
          <w:szCs w:val="24"/>
          <w:lang w:eastAsia="en-IN"/>
        </w:rPr>
      </w:pPr>
      <w:r>
        <w:rPr>
          <w:rFonts w:ascii="Calibri" w:cs="Calibri" w:eastAsia="Calibri" w:hAnsi="Calibri"/>
          <w:b w:val="false"/>
          <w:bCs w:val="false"/>
          <w:i w:val="false"/>
          <w:iCs w:val="false"/>
          <w:color w:val="auto"/>
          <w:sz w:val="20"/>
          <w:szCs w:val="24"/>
          <w:highlight w:val="none"/>
          <w:vertAlign w:val="baseline"/>
          <w:em w:val="none"/>
          <w:lang w:val="en-US" w:bidi="ar-SA" w:eastAsia="en-US"/>
        </w:rPr>
        <w:pict>
          <v:group id="1031" filled="f" stroked="f" style="position:absolute;margin-left:84.0pt;margin-top:33.71pt;width:451.5pt;height:0.85pt;z-index:-2147483645;mso-position-horizontal-relative:page;mso-position-vertical-relative:text;mso-width-relative:page;mso-height-relative:page;mso-wrap-distance-left:0.0pt;mso-wrap-distance-right:0.0pt;visibility:visible;" coordsize="5734050,10795">
            <v:shape id="1032" coordsize="5730875,9525" path="m5730875,0l0,0l0,9525l5730875,9525l5730875,0xe" fillcolor="#9f9f9f" stroked="f" style="position:absolute;left:0;top:0;width:5730875;height:9525;z-index:3;mso-position-horizontal-relative:page;mso-position-vertical-relative:page;mso-width-relative:page;mso-height-relative:page;visibility:visible;">
              <v:stroke on="f"/>
              <v:fill/>
              <v:path textboxrect="0,0,5730875,9525"/>
            </v:shape>
            <v:shape id="1033" coordsize="3175,3175" path="m3175,0l0,0l0,3175l3175,3175l3175,0xe" fillcolor="#e2e2e2" stroked="f" style="position:absolute;left:5730621;top:1270;width:3175;height:3175;z-index:4;mso-position-horizontal-relative:page;mso-position-vertical-relative:page;mso-width-relative:page;mso-height-relative:page;visibility:visible;">
              <v:stroke on="f"/>
              <v:fill/>
              <v:path textboxrect="0,0,3175,3175"/>
            </v:shape>
            <v:shape id="1034" coordsize="5734050,6350" path="m3175,3175l0,3175l0,6350l3175,6350l3175,3175xem5733478,0l5730303,0l5730303,3175l5733478,3175l5733478,0xe" fillcolor="#9f9f9f" stroked="f" style="position:absolute;left:317;top:1269;width:5734050;height:6350;z-index:5;mso-position-horizontal-relative:page;mso-position-vertical-relative:page;mso-width-relative:page;mso-height-relative:page;visibility:visible;">
              <v:stroke on="f"/>
              <v:fill/>
              <v:path textboxrect="0,0,5734050,6350"/>
            </v:shape>
            <v:shape id="1035" coordsize="3175,3175" path="m3175,0l0,0l0,3175l3175,3175l3175,0xe" fillcolor="#e2e2e2" stroked="f" style="position:absolute;left:5730621;top:4444;width:3175;height:3175;z-index:6;mso-position-horizontal-relative:page;mso-position-vertical-relative:page;mso-width-relative:page;mso-height-relative:page;visibility:visible;">
              <v:stroke on="f"/>
              <v:fill/>
              <v:path textboxrect="0,0,3175,3175"/>
            </v:shape>
            <v:shape id="1036" coordsize="3175,3175" path="m3175,0l0,0l0,3175l3175,3175l3175,0xe" fillcolor="#9f9f9f" stroked="f" style="position:absolute;left:317;top:7620;width:3175;height:3175;z-index:7;mso-position-horizontal-relative:page;mso-position-vertical-relative:page;mso-width-relative:page;mso-height-relative:page;visibility:visible;">
              <v:stroke on="f"/>
              <v:fill/>
              <v:path textboxrect="0,0,3175,3175"/>
            </v:shape>
            <v:shape id="1037" coordsize="5734050,3175" path="m5730240,0l3175,0l0,0l0,3175l3175,3175l5730240,3175l5730240,0xem5733478,0l5730303,0l5730303,3175l5733478,3175l5733478,0xe" fillcolor="#e2e2e2" stroked="f" style="position:absolute;left:317;top:7619;width:5734050;height:3175;z-index:8;mso-position-horizontal-relative:page;mso-position-vertical-relative:page;mso-width-relative:page;mso-height-relative:page;visibility:visible;">
              <v:stroke on="f"/>
              <v:fill/>
              <v:path textboxrect="0,0,5734050,3175"/>
            </v:shape>
            <w10:wrap type="topAndBottom"/>
            <v:fill/>
          </v:group>
        </w:pict>
      </w:r>
    </w:p>
    <w:p>
      <w:pPr>
        <w:pStyle w:val="style0"/>
        <w:spacing w:before="100" w:beforeAutospacing="true" w:after="100" w:afterAutospacing="true" w:lineRule="auto" w:line="276"/>
        <w:jc w:val="both"/>
        <w:outlineLvl w:val="2"/>
        <w:rPr>
          <w:rFonts w:ascii="Times New Roman" w:cs="Times New Roman" w:eastAsia="Times New Roman" w:hAnsi="Times New Roman"/>
          <w:b/>
          <w:bCs/>
          <w:sz w:val="28"/>
          <w:szCs w:val="24"/>
          <w:lang w:eastAsia="en-IN"/>
        </w:rPr>
      </w:pPr>
    </w:p>
    <w:p>
      <w:pPr>
        <w:pStyle w:val="style0"/>
        <w:spacing w:before="100" w:beforeAutospacing="true" w:after="100" w:afterAutospacing="true" w:lineRule="auto" w:line="276"/>
        <w:jc w:val="both"/>
        <w:outlineLvl w:val="2"/>
        <w:rPr>
          <w:rFonts w:ascii="Times New Roman" w:cs="Times New Roman" w:eastAsia="Times New Roman" w:hAnsi="Times New Roman"/>
          <w:b/>
          <w:bCs/>
          <w:sz w:val="28"/>
          <w:szCs w:val="24"/>
          <w:lang w:eastAsia="en-IN"/>
        </w:rPr>
      </w:pPr>
      <w:r>
        <w:rPr>
          <w:rFonts w:ascii="Times New Roman" w:cs="Times New Roman" w:eastAsia="Times New Roman" w:hAnsi="Times New Roman"/>
          <w:b/>
          <w:bCs/>
          <w:sz w:val="28"/>
          <w:szCs w:val="24"/>
          <w:lang w:eastAsia="en-IN"/>
        </w:rPr>
        <w:t>INTRODUCTION</w:t>
      </w:r>
    </w:p>
    <w:p>
      <w:pPr>
        <w:pStyle w:val="style0"/>
        <w:spacing w:before="100" w:beforeAutospacing="true" w:after="100" w:afterAutospacing="true" w:lineRule="auto" w:line="276"/>
        <w:ind w:firstLine="720"/>
        <w:jc w:val="both"/>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val="en-US" w:eastAsia="en-IN"/>
        </w:rPr>
        <w:t>A crypto currency dashboard that displays historical price data over the past five years is a powerful tool for investors seeking a comprehensive understanding of market dynamics.This feature-rich interface offers users a detailed historical perspective on the performance of various crypto currencies, enabling insightful analysis and informed decision-making.Through visually intuitive charts and graphs, the dashboard allows for effective comparisons of multiple crypto currencies, aiding in the identification of top performers and overall market trends. Users can customize timeframes for a more granular examination of price movements, facilitating in-depth volatility analysis and risk assessment. This historical data not only supports investors in making data-driven decisions but also assists in recognizing recurring patterns and cycles. Beyond its role in optimizing cryptocurrency portfolios, the dashboard serves as an educational resource, empowering users to grasp the evolving nature of crypto currency markets and the nuanced factors shaping price movements over an extended period.</w:t>
      </w:r>
    </w:p>
    <w:p>
      <w:pPr>
        <w:pStyle w:val="style0"/>
        <w:spacing w:before="100" w:beforeAutospacing="true" w:after="100" w:afterAutospacing="true" w:lineRule="auto" w:line="276"/>
        <w:jc w:val="both"/>
        <w:outlineLvl w:val="2"/>
        <w:rPr>
          <w:rFonts w:ascii="Times New Roman" w:cs="Times New Roman" w:eastAsia="Times New Roman" w:hAnsi="Times New Roman"/>
          <w:b/>
          <w:bCs/>
          <w:sz w:val="28"/>
          <w:szCs w:val="24"/>
          <w:lang w:eastAsia="en-IN"/>
        </w:rPr>
      </w:pPr>
      <w:r>
        <w:rPr>
          <w:rFonts w:ascii="Times New Roman" w:cs="Times New Roman" w:eastAsia="Times New Roman" w:hAnsi="Times New Roman"/>
          <w:b/>
          <w:bCs/>
          <w:sz w:val="28"/>
          <w:szCs w:val="24"/>
          <w:lang w:eastAsia="en-IN"/>
        </w:rPr>
        <w:t>DESCRIPTION</w:t>
      </w:r>
    </w:p>
    <w:p>
      <w:pPr>
        <w:pStyle w:val="style0"/>
        <w:spacing w:before="100" w:beforeAutospacing="true" w:after="100" w:afterAutospacing="true" w:lineRule="auto" w:line="276"/>
        <w:ind w:firstLine="720"/>
        <w:jc w:val="both"/>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val="en-US" w:eastAsia="en-IN"/>
        </w:rPr>
        <w:t>Cryptoverse is a sophisticated cryptocurrency dashboard designed to provide investors with comprehensive insights into market dynamics through detailed historical price data analysis spanning five years. Featuring visually intuitive charts, interactive tools, and seamless navigation, the platform empowers users to identify top-performing assets and make informed investment decisions. With its robust search functionality, users can easily explore a wide range of cryptocurrencies and compare their performance over time. Cryptoverse not only serves as a powerful tool for optimizing investment portfolios but also acts as an educational resource, helping users understand the evolving nature of cryptocurrency.</w:t>
      </w:r>
    </w:p>
    <w:p>
      <w:pPr>
        <w:pStyle w:val="style0"/>
        <w:spacing w:before="100" w:beforeAutospacing="true" w:after="100" w:afterAutospacing="true" w:lineRule="auto" w:line="276"/>
        <w:jc w:val="both"/>
        <w:outlineLvl w:val="2"/>
        <w:rPr>
          <w:rFonts w:ascii="Times New Roman" w:cs="Times New Roman" w:eastAsia="Times New Roman" w:hAnsi="Times New Roman"/>
          <w:sz w:val="24"/>
          <w:szCs w:val="24"/>
          <w:lang w:eastAsia="en-IN"/>
        </w:rPr>
      </w:pPr>
    </w:p>
    <w:p>
      <w:pPr>
        <w:pStyle w:val="style0"/>
        <w:spacing w:before="100" w:beforeAutospacing="true" w:after="100" w:afterAutospacing="true" w:lineRule="auto" w:line="276"/>
        <w:jc w:val="both"/>
        <w:outlineLvl w:val="2"/>
        <w:rPr>
          <w:rFonts w:ascii="Times New Roman" w:cs="Times New Roman" w:eastAsia="Times New Roman" w:hAnsi="Times New Roman"/>
          <w:b/>
          <w:bCs/>
          <w:sz w:val="28"/>
          <w:szCs w:val="24"/>
          <w:lang w:eastAsia="en-IN"/>
        </w:rPr>
      </w:pPr>
      <w:r>
        <w:rPr>
          <w:rFonts w:ascii="Times New Roman" w:cs="Times New Roman" w:eastAsia="Times New Roman" w:hAnsi="Times New Roman"/>
          <w:b/>
          <w:bCs/>
          <w:sz w:val="28"/>
          <w:szCs w:val="24"/>
          <w:lang w:eastAsia="en-IN"/>
        </w:rPr>
        <w:t xml:space="preserve">FEATURES OF </w:t>
      </w:r>
      <w:r>
        <w:rPr>
          <w:rFonts w:ascii="Times New Roman" w:cs="Times New Roman" w:eastAsia="Times New Roman" w:hAnsi="Times New Roman"/>
          <w:b/>
          <w:bCs/>
          <w:sz w:val="28"/>
          <w:szCs w:val="24"/>
          <w:lang w:val="en-US" w:eastAsia="en-IN"/>
        </w:rPr>
        <w:t>CRYPTOVERSE:</w:t>
      </w:r>
    </w:p>
    <w:p>
      <w:pPr>
        <w:pStyle w:val="style0"/>
        <w:numPr>
          <w:ilvl w:val="0"/>
          <w:numId w:val="1"/>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val="en-US" w:eastAsia="en-IN"/>
        </w:rPr>
        <w:t>Fast and optimized performance using Vite</w:t>
      </w:r>
    </w:p>
    <w:p>
      <w:pPr>
        <w:pStyle w:val="style0"/>
        <w:numPr>
          <w:ilvl w:val="0"/>
          <w:numId w:val="1"/>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val="en-US" w:eastAsia="en-IN"/>
        </w:rPr>
        <w:t>Search functionality to find cryptocurrencies quickly</w:t>
      </w:r>
    </w:p>
    <w:p>
      <w:pPr>
        <w:pStyle w:val="style0"/>
        <w:numPr>
          <w:ilvl w:val="0"/>
          <w:numId w:val="1"/>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val="en-US" w:eastAsia="en-IN"/>
        </w:rPr>
        <w:t>Display real-time cryptocurrency data (if API integration is used)</w:t>
      </w:r>
    </w:p>
    <w:p>
      <w:pPr>
        <w:pStyle w:val="style0"/>
        <w:numPr>
          <w:ilvl w:val="0"/>
          <w:numId w:val="1"/>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val="en-US" w:eastAsia="en-IN"/>
        </w:rPr>
        <w:t>Responsive UI for a seamless user experience</w:t>
      </w:r>
    </w:p>
    <w:p>
      <w:pPr>
        <w:pStyle w:val="style0"/>
        <w:numPr>
          <w:ilvl w:val="0"/>
          <w:numId w:val="1"/>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val="en-US" w:eastAsia="en-IN"/>
        </w:rPr>
        <w:t>Interactive charts for price trends</w:t>
      </w:r>
    </w:p>
    <w:p>
      <w:pPr>
        <w:pStyle w:val="style0"/>
        <w:spacing w:before="100" w:beforeAutospacing="true" w:after="100" w:afterAutospacing="true" w:lineRule="auto" w:line="276"/>
        <w:jc w:val="both"/>
        <w:outlineLvl w:val="2"/>
        <w:rPr>
          <w:rFonts w:ascii="Times New Roman" w:cs="Times New Roman" w:eastAsia="Times New Roman" w:hAnsi="Times New Roman"/>
          <w:b/>
          <w:bCs/>
          <w:sz w:val="28"/>
          <w:szCs w:val="24"/>
          <w:lang w:eastAsia="en-IN"/>
        </w:rPr>
      </w:pPr>
      <w:r>
        <w:rPr>
          <w:rFonts w:ascii="Times New Roman" w:cs="Times New Roman" w:eastAsia="Times New Roman" w:hAnsi="Times New Roman"/>
          <w:b/>
          <w:bCs/>
          <w:sz w:val="28"/>
          <w:szCs w:val="24"/>
          <w:lang w:eastAsia="en-IN"/>
        </w:rPr>
        <w:t>PRE-REQUISITES</w:t>
      </w:r>
    </w:p>
    <w:p>
      <w:pPr>
        <w:pStyle w:val="style0"/>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Here are the key prerequisites for developing a frontend application using React.js:</w:t>
      </w:r>
    </w:p>
    <w:p>
      <w:pPr>
        <w:pStyle w:val="style0"/>
        <w:spacing w:before="100" w:beforeAutospacing="true" w:after="100" w:afterAutospacing="true" w:lineRule="auto" w:line="276"/>
        <w:jc w:val="both"/>
        <w:outlineLvl w:val="3"/>
        <w:rPr>
          <w:rFonts w:ascii="Times New Roman" w:cs="Times New Roman" w:eastAsia="Times New Roman" w:hAnsi="Times New Roman"/>
          <w:b/>
          <w:bCs/>
          <w:sz w:val="28"/>
          <w:szCs w:val="24"/>
          <w:lang w:eastAsia="en-IN"/>
        </w:rPr>
      </w:pPr>
      <w:r>
        <w:rPr>
          <w:rFonts w:ascii="Times New Roman" w:cs="Times New Roman" w:eastAsia="Times New Roman" w:hAnsi="Times New Roman"/>
          <w:b/>
          <w:bCs/>
          <w:sz w:val="28"/>
          <w:szCs w:val="24"/>
          <w:lang w:eastAsia="en-IN"/>
        </w:rPr>
        <w:t>NODE.JS AND NPM</w:t>
      </w:r>
    </w:p>
    <w:p>
      <w:pPr>
        <w:pStyle w:val="style0"/>
        <w:numPr>
          <w:ilvl w:val="0"/>
          <w:numId w:val="2"/>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b/>
          <w:bCs/>
          <w:sz w:val="24"/>
          <w:szCs w:val="24"/>
          <w:lang w:eastAsia="en-IN"/>
        </w:rPr>
        <w:t>Purpose:</w:t>
      </w:r>
      <w:r>
        <w:rPr>
          <w:rFonts w:ascii="Times New Roman" w:cs="Times New Roman" w:eastAsia="Times New Roman" w:hAnsi="Times New Roman"/>
          <w:sz w:val="24"/>
          <w:szCs w:val="24"/>
          <w:lang w:eastAsia="en-IN"/>
        </w:rPr>
        <w:t xml:space="preserve"> Node.js is a powerful JavaScript runtime environment that allows you to run JavaScript code on the local environment. It provides a scalable and efficient platform for building network applications.</w:t>
      </w:r>
    </w:p>
    <w:p>
      <w:pPr>
        <w:pStyle w:val="style0"/>
        <w:numPr>
          <w:ilvl w:val="0"/>
          <w:numId w:val="2"/>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b/>
          <w:bCs/>
          <w:sz w:val="24"/>
          <w:szCs w:val="24"/>
          <w:lang w:eastAsia="en-IN"/>
        </w:rPr>
        <w:t>Install:</w:t>
      </w:r>
      <w:r>
        <w:rPr>
          <w:rFonts w:ascii="Times New Roman" w:cs="Times New Roman" w:eastAsia="Times New Roman" w:hAnsi="Times New Roman"/>
          <w:sz w:val="24"/>
          <w:szCs w:val="24"/>
          <w:lang w:eastAsia="en-IN"/>
        </w:rPr>
        <w:t xml:space="preserve"> Download from </w:t>
      </w:r>
      <w:r>
        <w:rPr/>
        <w:fldChar w:fldCharType="begin"/>
      </w:r>
      <w:r>
        <w:instrText xml:space="preserve"> HYPERLINK "https://nodejs.org/en/download/" \t "_blank" </w:instrText>
      </w:r>
      <w:r>
        <w:rPr/>
        <w:fldChar w:fldCharType="separate"/>
      </w:r>
      <w:r>
        <w:rPr>
          <w:rFonts w:ascii="Times New Roman" w:cs="Times New Roman" w:eastAsia="Times New Roman" w:hAnsi="Times New Roman"/>
          <w:color w:val="0000ff"/>
          <w:sz w:val="24"/>
          <w:szCs w:val="24"/>
          <w:u w:val="single"/>
          <w:lang w:eastAsia="en-IN"/>
        </w:rPr>
        <w:t>https://nodejs.org/en/download/</w:t>
      </w:r>
      <w:r>
        <w:rPr/>
        <w:fldChar w:fldCharType="end"/>
      </w:r>
      <w:r>
        <w:rPr>
          <w:rFonts w:ascii="Times New Roman" w:cs="Times New Roman" w:eastAsia="Times New Roman" w:hAnsi="Times New Roman"/>
          <w:sz w:val="24"/>
          <w:szCs w:val="24"/>
          <w:lang w:eastAsia="en-IN"/>
        </w:rPr>
        <w:t>.</w:t>
      </w:r>
    </w:p>
    <w:p>
      <w:pPr>
        <w:pStyle w:val="style0"/>
        <w:numPr>
          <w:ilvl w:val="0"/>
          <w:numId w:val="2"/>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b/>
          <w:bCs/>
          <w:sz w:val="24"/>
          <w:szCs w:val="24"/>
          <w:lang w:eastAsia="en-IN"/>
        </w:rPr>
        <w:t>Installation Instructions:</w:t>
      </w:r>
      <w:r>
        <w:rPr>
          <w:rFonts w:ascii="Times New Roman" w:cs="Times New Roman" w:eastAsia="Times New Roman" w:hAnsi="Times New Roman"/>
          <w:sz w:val="24"/>
          <w:szCs w:val="24"/>
          <w:lang w:eastAsia="en-IN"/>
        </w:rPr>
        <w:t xml:space="preserve"> Follow the guide at </w:t>
      </w:r>
      <w:r>
        <w:rPr/>
        <w:fldChar w:fldCharType="begin"/>
      </w:r>
      <w:r>
        <w:instrText xml:space="preserve"> HYPERLINK "https://nodejs.org/en/download/package-manager/" \t "_blank" </w:instrText>
      </w:r>
      <w:r>
        <w:rPr/>
        <w:fldChar w:fldCharType="separate"/>
      </w:r>
      <w:r>
        <w:rPr>
          <w:rFonts w:ascii="Times New Roman" w:cs="Times New Roman" w:eastAsia="Times New Roman" w:hAnsi="Times New Roman"/>
          <w:color w:val="0000ff"/>
          <w:sz w:val="24"/>
          <w:szCs w:val="24"/>
          <w:u w:val="single"/>
          <w:lang w:eastAsia="en-IN"/>
        </w:rPr>
        <w:t>https://nodejs.org/en/download/package-manager/</w:t>
      </w:r>
      <w:r>
        <w:rPr/>
        <w:fldChar w:fldCharType="end"/>
      </w:r>
      <w:r>
        <w:rPr>
          <w:rFonts w:ascii="Times New Roman" w:cs="Times New Roman" w:eastAsia="Times New Roman" w:hAnsi="Times New Roman"/>
          <w:sz w:val="24"/>
          <w:szCs w:val="24"/>
          <w:lang w:eastAsia="en-IN"/>
        </w:rPr>
        <w:t>.</w:t>
      </w:r>
    </w:p>
    <w:p>
      <w:pPr>
        <w:pStyle w:val="style0"/>
        <w:spacing w:before="100" w:beforeAutospacing="true" w:after="100" w:afterAutospacing="true" w:lineRule="auto" w:line="276"/>
        <w:jc w:val="both"/>
        <w:outlineLvl w:val="3"/>
        <w:rPr>
          <w:rFonts w:ascii="Times New Roman" w:cs="Times New Roman" w:eastAsia="Times New Roman" w:hAnsi="Times New Roman"/>
          <w:b/>
          <w:bCs/>
          <w:sz w:val="28"/>
          <w:szCs w:val="24"/>
          <w:lang w:eastAsia="en-IN"/>
        </w:rPr>
      </w:pPr>
      <w:r>
        <w:rPr>
          <w:rFonts w:ascii="Times New Roman" w:cs="Times New Roman" w:eastAsia="Times New Roman" w:hAnsi="Times New Roman"/>
          <w:b/>
          <w:bCs/>
          <w:sz w:val="28"/>
          <w:szCs w:val="24"/>
          <w:lang w:eastAsia="en-IN"/>
        </w:rPr>
        <w:t>REACT.JS</w:t>
      </w:r>
    </w:p>
    <w:p>
      <w:pPr>
        <w:pStyle w:val="style0"/>
        <w:numPr>
          <w:ilvl w:val="0"/>
          <w:numId w:val="3"/>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b/>
          <w:bCs/>
          <w:sz w:val="24"/>
          <w:szCs w:val="24"/>
          <w:lang w:eastAsia="en-IN"/>
        </w:rPr>
        <w:t>Purpose:</w:t>
      </w:r>
      <w:r>
        <w:rPr>
          <w:rFonts w:ascii="Times New Roman" w:cs="Times New Roman" w:eastAsia="Times New Roman" w:hAnsi="Times New Roman"/>
          <w:sz w:val="24"/>
          <w:szCs w:val="24"/>
          <w:lang w:eastAsia="en-IN"/>
        </w:rPr>
        <w:t xml:space="preserve"> React.js is a popular JavaScript library for building user interfaces. It enables developers to create interactive and reusable UI components, making it easier to build dynamic and responsive web applications.</w:t>
      </w:r>
    </w:p>
    <w:p>
      <w:pPr>
        <w:pStyle w:val="style0"/>
        <w:numPr>
          <w:ilvl w:val="0"/>
          <w:numId w:val="3"/>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b/>
          <w:bCs/>
          <w:sz w:val="24"/>
          <w:szCs w:val="24"/>
          <w:lang w:eastAsia="en-IN"/>
        </w:rPr>
        <w:t>Setup:</w:t>
      </w:r>
      <w:r>
        <w:rPr>
          <w:rFonts w:ascii="Times New Roman" w:cs="Times New Roman" w:eastAsia="Times New Roman" w:hAnsi="Times New Roman"/>
          <w:sz w:val="24"/>
          <w:szCs w:val="24"/>
          <w:lang w:eastAsia="en-IN"/>
        </w:rPr>
        <w:t xml:space="preserve"> </w:t>
      </w:r>
    </w:p>
    <w:p>
      <w:pPr>
        <w:pStyle w:val="style0"/>
        <w:numPr>
          <w:ilvl w:val="1"/>
          <w:numId w:val="3"/>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 xml:space="preserve">Create a new React app: </w:t>
      </w:r>
    </w:p>
    <w:p>
      <w:pPr>
        <w:pStyle w:val="style0"/>
        <w:shd w:val="clear" w:color="auto" w:fill="121314"/>
        <w:spacing w:before="100" w:beforeAutospacing="true" w:after="100" w:afterAutospacing="true" w:lineRule="auto" w:line="276"/>
        <w:ind w:left="1440"/>
        <w:jc w:val="both"/>
        <w:rPr>
          <w:rFonts w:ascii="Times New Roman" w:cs="Times New Roman" w:eastAsia="Times New Roman" w:hAnsi="Times New Roman"/>
          <w:color w:val="ffffff"/>
          <w:sz w:val="24"/>
          <w:szCs w:val="24"/>
          <w:lang w:eastAsia="en-IN"/>
        </w:rPr>
      </w:pPr>
      <w:r>
        <w:rPr>
          <w:rFonts w:ascii="Times New Roman" w:cs="Times New Roman" w:eastAsia="Times New Roman" w:hAnsi="Times New Roman"/>
          <w:color w:val="ffffff"/>
          <w:sz w:val="24"/>
          <w:szCs w:val="24"/>
          <w:lang w:eastAsia="en-IN"/>
        </w:rPr>
        <w:t>npx</w:t>
      </w:r>
      <w:r>
        <w:rPr>
          <w:rFonts w:ascii="Times New Roman" w:cs="Times New Roman" w:eastAsia="Times New Roman" w:hAnsi="Times New Roman"/>
          <w:color w:val="ffffff"/>
          <w:sz w:val="24"/>
          <w:szCs w:val="24"/>
          <w:lang w:eastAsia="en-IN"/>
        </w:rPr>
        <w:t xml:space="preserve"> create-react-app </w:t>
      </w:r>
      <w:r>
        <w:rPr>
          <w:rFonts w:ascii="Times New Roman" w:cs="Times New Roman" w:eastAsia="Times New Roman" w:hAnsi="Times New Roman"/>
          <w:color w:val="ffffff"/>
          <w:sz w:val="24"/>
          <w:szCs w:val="24"/>
          <w:lang w:val="en-US" w:eastAsia="en-IN"/>
        </w:rPr>
        <w:t xml:space="preserve">CryptoVerse </w:t>
      </w:r>
    </w:p>
    <w:p>
      <w:pPr>
        <w:pStyle w:val="style0"/>
        <w:spacing w:before="100" w:beforeAutospacing="true" w:after="100" w:afterAutospacing="true" w:lineRule="auto" w:line="276"/>
        <w:ind w:left="1440"/>
        <w:jc w:val="both"/>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 xml:space="preserve">Replace </w:t>
      </w:r>
      <w:r>
        <w:rPr>
          <w:rFonts w:ascii="Times New Roman" w:cs="Times New Roman" w:eastAsia="Times New Roman" w:hAnsi="Times New Roman"/>
          <w:sz w:val="24"/>
          <w:szCs w:val="24"/>
          <w:lang w:eastAsia="en-IN"/>
        </w:rPr>
        <w:t>fitflex</w:t>
      </w:r>
      <w:r>
        <w:rPr>
          <w:rFonts w:ascii="Times New Roman" w:cs="Times New Roman" w:eastAsia="Times New Roman" w:hAnsi="Times New Roman"/>
          <w:sz w:val="24"/>
          <w:szCs w:val="24"/>
          <w:lang w:eastAsia="en-IN"/>
        </w:rPr>
        <w:t xml:space="preserve"> with your preferred project name.</w:t>
      </w:r>
    </w:p>
    <w:p>
      <w:pPr>
        <w:pStyle w:val="style0"/>
        <w:numPr>
          <w:ilvl w:val="1"/>
          <w:numId w:val="3"/>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 xml:space="preserve">Navigate to the project directory: </w:t>
      </w:r>
    </w:p>
    <w:p>
      <w:pPr>
        <w:pStyle w:val="style0"/>
        <w:shd w:val="clear" w:color="auto" w:fill="121314"/>
        <w:spacing w:before="100" w:beforeAutospacing="true" w:after="100" w:afterAutospacing="true" w:lineRule="auto" w:line="276"/>
        <w:ind w:left="1440"/>
        <w:jc w:val="both"/>
        <w:rPr>
          <w:rFonts w:ascii="Times New Roman" w:cs="Times New Roman" w:eastAsia="Times New Roman" w:hAnsi="Times New Roman"/>
          <w:color w:val="ffffff"/>
          <w:sz w:val="24"/>
          <w:szCs w:val="24"/>
          <w:lang w:eastAsia="en-IN"/>
        </w:rPr>
      </w:pPr>
      <w:r>
        <w:rPr>
          <w:rFonts w:ascii="Times New Roman" w:cs="Times New Roman" w:eastAsia="Times New Roman" w:hAnsi="Times New Roman"/>
          <w:color w:val="e6c07b"/>
          <w:sz w:val="24"/>
          <w:szCs w:val="24"/>
          <w:lang w:eastAsia="en-IN"/>
        </w:rPr>
        <w:t>cd</w:t>
      </w:r>
      <w:r>
        <w:rPr>
          <w:rFonts w:ascii="Times New Roman" w:cs="Times New Roman" w:eastAsia="Times New Roman" w:hAnsi="Times New Roman"/>
          <w:color w:val="ffffff"/>
          <w:sz w:val="24"/>
          <w:szCs w:val="24"/>
          <w:lang w:eastAsia="en-IN"/>
        </w:rPr>
        <w:t xml:space="preserve"> </w:t>
      </w:r>
      <w:r>
        <w:rPr>
          <w:rFonts w:ascii="Times New Roman" w:cs="Times New Roman" w:eastAsia="Times New Roman" w:hAnsi="Times New Roman"/>
          <w:color w:val="ffffff"/>
          <w:sz w:val="24"/>
          <w:szCs w:val="24"/>
          <w:lang w:val="en-US" w:eastAsia="en-IN"/>
        </w:rPr>
        <w:t>crypto</w:t>
      </w:r>
    </w:p>
    <w:p>
      <w:pPr>
        <w:pStyle w:val="style0"/>
        <w:numPr>
          <w:ilvl w:val="1"/>
          <w:numId w:val="3"/>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 xml:space="preserve">Start the development server: </w:t>
      </w:r>
    </w:p>
    <w:p>
      <w:pPr>
        <w:pStyle w:val="style0"/>
        <w:shd w:val="clear" w:color="auto" w:fill="121314"/>
        <w:spacing w:before="100" w:beforeAutospacing="true" w:after="100" w:afterAutospacing="true" w:lineRule="auto" w:line="276"/>
        <w:ind w:left="1440"/>
        <w:jc w:val="both"/>
        <w:rPr>
          <w:rFonts w:ascii="Times New Roman" w:cs="Times New Roman" w:eastAsia="Times New Roman" w:hAnsi="Times New Roman"/>
          <w:color w:val="ffffff"/>
          <w:sz w:val="24"/>
          <w:szCs w:val="24"/>
          <w:lang w:eastAsia="en-IN"/>
        </w:rPr>
      </w:pPr>
      <w:r>
        <w:rPr>
          <w:rFonts w:ascii="Times New Roman" w:cs="Times New Roman" w:eastAsia="Times New Roman" w:hAnsi="Times New Roman"/>
          <w:color w:val="ffffff"/>
          <w:sz w:val="24"/>
          <w:szCs w:val="24"/>
          <w:lang w:eastAsia="en-IN"/>
        </w:rPr>
        <w:t>npm</w:t>
      </w:r>
      <w:r>
        <w:rPr>
          <w:rFonts w:ascii="Times New Roman" w:cs="Times New Roman" w:eastAsia="Times New Roman" w:hAnsi="Times New Roman"/>
          <w:color w:val="ffffff"/>
          <w:sz w:val="24"/>
          <w:szCs w:val="24"/>
          <w:lang w:eastAsia="en-IN"/>
        </w:rPr>
        <w:t xml:space="preserve"> </w:t>
      </w:r>
      <w:r>
        <w:rPr>
          <w:rFonts w:ascii="Times New Roman" w:cs="Times New Roman" w:eastAsia="Times New Roman" w:hAnsi="Times New Roman"/>
          <w:color w:val="ffffff"/>
          <w:sz w:val="24"/>
          <w:szCs w:val="24"/>
          <w:lang w:val="en-US" w:eastAsia="en-IN"/>
        </w:rPr>
        <w:t>start</w:t>
      </w:r>
    </w:p>
    <w:p>
      <w:pPr>
        <w:pStyle w:val="style0"/>
        <w:numPr>
          <w:ilvl w:val="1"/>
          <w:numId w:val="3"/>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val="en-US" w:eastAsia="en-IN"/>
        </w:rPr>
        <w:t>Environment Variables:</w:t>
      </w:r>
    </w:p>
    <w:p>
      <w:pPr>
        <w:pStyle w:val="style0"/>
        <w:numPr>
          <w:ilvl w:val="1"/>
          <w:numId w:val="3"/>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val="en-US" w:eastAsia="en-IN"/>
        </w:rPr>
        <w:t>Create a .env file to store API keys (if applicable):(VITE_CRYPTO_API_KEY=your_api_key_here)</w:t>
      </w:r>
    </w:p>
    <w:p>
      <w:pPr>
        <w:pStyle w:val="style0"/>
        <w:numPr>
          <w:ilvl w:val="1"/>
          <w:numId w:val="3"/>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 xml:space="preserve">Access the app at </w:t>
      </w:r>
      <w:r>
        <w:rPr/>
        <w:fldChar w:fldCharType="begin"/>
      </w:r>
      <w:r>
        <w:instrText xml:space="preserve"> HYPERLINK "http://localhost:3000" \t "_blank" </w:instrText>
      </w:r>
      <w:r>
        <w:rPr/>
        <w:fldChar w:fldCharType="separate"/>
      </w:r>
      <w:r>
        <w:rPr>
          <w:rFonts w:ascii="Times New Roman" w:cs="Times New Roman" w:eastAsia="Times New Roman" w:hAnsi="Times New Roman"/>
          <w:color w:val="0000ff"/>
          <w:sz w:val="24"/>
          <w:szCs w:val="24"/>
          <w:u w:val="single"/>
          <w:lang w:eastAsia="en-IN"/>
        </w:rPr>
        <w:t>http://localhost:3000</w:t>
      </w:r>
      <w:r>
        <w:rPr/>
        <w:fldChar w:fldCharType="end"/>
      </w:r>
      <w:r>
        <w:rPr>
          <w:rFonts w:ascii="Times New Roman" w:cs="Times New Roman" w:eastAsia="Times New Roman" w:hAnsi="Times New Roman"/>
          <w:sz w:val="24"/>
          <w:szCs w:val="24"/>
          <w:lang w:eastAsia="en-IN"/>
        </w:rPr>
        <w:t xml:space="preserve"> in your web browser.</w:t>
      </w:r>
    </w:p>
    <w:p>
      <w:pPr>
        <w:pStyle w:val="style0"/>
        <w:numPr>
          <w:ilvl w:val="0"/>
          <w:numId w:val="4"/>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b/>
          <w:bCs/>
          <w:sz w:val="24"/>
          <w:szCs w:val="24"/>
          <w:lang w:eastAsia="en-IN"/>
        </w:rPr>
        <w:t>HTML, CSS, and JavaScript:</w:t>
      </w:r>
      <w:r>
        <w:rPr>
          <w:rFonts w:ascii="Times New Roman" w:cs="Times New Roman" w:eastAsia="Times New Roman" w:hAnsi="Times New Roman"/>
          <w:sz w:val="24"/>
          <w:szCs w:val="24"/>
          <w:lang w:eastAsia="en-IN"/>
        </w:rPr>
        <w:t xml:space="preserve"> Basic knowledge of HTML for creating the structure of your app, CSS for styling, and JavaScript for client-side interactivity is essential.</w:t>
      </w:r>
    </w:p>
    <w:p>
      <w:pPr>
        <w:pStyle w:val="style0"/>
        <w:numPr>
          <w:ilvl w:val="0"/>
          <w:numId w:val="4"/>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b/>
          <w:bCs/>
          <w:sz w:val="24"/>
          <w:szCs w:val="24"/>
          <w:lang w:eastAsia="en-IN"/>
        </w:rPr>
        <w:t>Version Control:</w:t>
      </w:r>
      <w:r>
        <w:rPr>
          <w:rFonts w:ascii="Times New Roman" w:cs="Times New Roman" w:eastAsia="Times New Roman" w:hAnsi="Times New Roman"/>
          <w:sz w:val="24"/>
          <w:szCs w:val="24"/>
          <w:lang w:eastAsia="en-IN"/>
        </w:rPr>
        <w:t xml:space="preserve"> Use Git for version control, enabling collaboration and tracking changes throughout the development process. Platforms like </w:t>
      </w:r>
      <w:r>
        <w:rPr>
          <w:rFonts w:ascii="Times New Roman" w:cs="Times New Roman" w:eastAsia="Times New Roman" w:hAnsi="Times New Roman"/>
          <w:sz w:val="24"/>
          <w:szCs w:val="24"/>
          <w:lang w:eastAsia="en-IN"/>
        </w:rPr>
        <w:t>GitHub</w:t>
      </w:r>
      <w:r>
        <w:rPr>
          <w:rFonts w:ascii="Times New Roman" w:cs="Times New Roman" w:eastAsia="Times New Roman" w:hAnsi="Times New Roman"/>
          <w:sz w:val="24"/>
          <w:szCs w:val="24"/>
          <w:lang w:eastAsia="en-IN"/>
        </w:rPr>
        <w:t xml:space="preserve"> or </w:t>
      </w:r>
      <w:r>
        <w:rPr>
          <w:rFonts w:ascii="Times New Roman" w:cs="Times New Roman" w:eastAsia="Times New Roman" w:hAnsi="Times New Roman"/>
          <w:sz w:val="24"/>
          <w:szCs w:val="24"/>
          <w:lang w:eastAsia="en-IN"/>
        </w:rPr>
        <w:t>Bitbucket</w:t>
      </w:r>
      <w:r>
        <w:rPr>
          <w:rFonts w:ascii="Times New Roman" w:cs="Times New Roman" w:eastAsia="Times New Roman" w:hAnsi="Times New Roman"/>
          <w:sz w:val="24"/>
          <w:szCs w:val="24"/>
          <w:lang w:eastAsia="en-IN"/>
        </w:rPr>
        <w:t xml:space="preserve"> can host your repository. </w:t>
      </w:r>
    </w:p>
    <w:p>
      <w:pPr>
        <w:pStyle w:val="style0"/>
        <w:numPr>
          <w:ilvl w:val="1"/>
          <w:numId w:val="4"/>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b/>
          <w:bCs/>
          <w:sz w:val="24"/>
          <w:szCs w:val="24"/>
          <w:lang w:eastAsia="en-IN"/>
        </w:rPr>
        <w:t>Git:</w:t>
      </w:r>
      <w:r>
        <w:rPr>
          <w:rFonts w:ascii="Times New Roman" w:cs="Times New Roman" w:eastAsia="Times New Roman" w:hAnsi="Times New Roman"/>
          <w:sz w:val="24"/>
          <w:szCs w:val="24"/>
          <w:lang w:eastAsia="en-IN"/>
        </w:rPr>
        <w:t xml:space="preserve"> Download and installation instructions can be found at </w:t>
      </w:r>
      <w:r>
        <w:rPr/>
        <w:fldChar w:fldCharType="begin"/>
      </w:r>
      <w:r>
        <w:instrText xml:space="preserve"> HYPERLINK "https://git-scm.com/downloads" \t "_blank" </w:instrText>
      </w:r>
      <w:r>
        <w:rPr/>
        <w:fldChar w:fldCharType="separate"/>
      </w:r>
      <w:r>
        <w:rPr>
          <w:rFonts w:ascii="Times New Roman" w:cs="Times New Roman" w:eastAsia="Times New Roman" w:hAnsi="Times New Roman"/>
          <w:color w:val="0000ff"/>
          <w:sz w:val="24"/>
          <w:szCs w:val="24"/>
          <w:u w:val="single"/>
          <w:lang w:eastAsia="en-IN"/>
        </w:rPr>
        <w:t>https://git-scm.com/downloads</w:t>
      </w:r>
      <w:r>
        <w:rPr/>
        <w:fldChar w:fldCharType="end"/>
      </w:r>
      <w:r>
        <w:rPr>
          <w:rFonts w:ascii="Times New Roman" w:cs="Times New Roman" w:eastAsia="Times New Roman" w:hAnsi="Times New Roman"/>
          <w:sz w:val="24"/>
          <w:szCs w:val="24"/>
          <w:lang w:eastAsia="en-IN"/>
        </w:rPr>
        <w:t>.</w:t>
      </w:r>
    </w:p>
    <w:p>
      <w:pPr>
        <w:pStyle w:val="style0"/>
        <w:numPr>
          <w:ilvl w:val="0"/>
          <w:numId w:val="4"/>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b/>
          <w:bCs/>
          <w:sz w:val="24"/>
          <w:szCs w:val="24"/>
          <w:lang w:eastAsia="en-IN"/>
        </w:rPr>
        <w:t>Development Environment:</w:t>
      </w:r>
      <w:r>
        <w:rPr>
          <w:rFonts w:ascii="Times New Roman" w:cs="Times New Roman" w:eastAsia="Times New Roman" w:hAnsi="Times New Roman"/>
          <w:sz w:val="24"/>
          <w:szCs w:val="24"/>
          <w:lang w:eastAsia="en-IN"/>
        </w:rPr>
        <w:t xml:space="preserve"> Choose a code editor or Integrated Development Environment (IDE) that suits your preferences, such as Visual Studio Code, Sublime Text, or </w:t>
      </w:r>
      <w:r>
        <w:rPr>
          <w:rFonts w:ascii="Times New Roman" w:cs="Times New Roman" w:eastAsia="Times New Roman" w:hAnsi="Times New Roman"/>
          <w:sz w:val="24"/>
          <w:szCs w:val="24"/>
          <w:lang w:eastAsia="en-IN"/>
        </w:rPr>
        <w:t>WebStorm</w:t>
      </w:r>
      <w:r>
        <w:rPr>
          <w:rFonts w:ascii="Times New Roman" w:cs="Times New Roman" w:eastAsia="Times New Roman" w:hAnsi="Times New Roman"/>
          <w:sz w:val="24"/>
          <w:szCs w:val="24"/>
          <w:lang w:eastAsia="en-IN"/>
        </w:rPr>
        <w:t xml:space="preserve">. </w:t>
      </w:r>
    </w:p>
    <w:p>
      <w:pPr>
        <w:pStyle w:val="style0"/>
        <w:numPr>
          <w:ilvl w:val="1"/>
          <w:numId w:val="4"/>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b/>
          <w:bCs/>
          <w:sz w:val="24"/>
          <w:szCs w:val="24"/>
          <w:lang w:eastAsia="en-IN"/>
        </w:rPr>
        <w:t>Visual Studio Code:</w:t>
      </w:r>
      <w:r>
        <w:rPr>
          <w:rFonts w:ascii="Times New Roman" w:cs="Times New Roman" w:eastAsia="Times New Roman" w:hAnsi="Times New Roman"/>
          <w:sz w:val="24"/>
          <w:szCs w:val="24"/>
          <w:lang w:eastAsia="en-IN"/>
        </w:rPr>
        <w:t xml:space="preserve"> Download from </w:t>
      </w:r>
      <w:r>
        <w:rPr/>
        <w:fldChar w:fldCharType="begin"/>
      </w:r>
      <w:r>
        <w:instrText xml:space="preserve"> HYPERLINK "https://code.visualstudio.com/download" \t "_blank" </w:instrText>
      </w:r>
      <w:r>
        <w:rPr/>
        <w:fldChar w:fldCharType="separate"/>
      </w:r>
      <w:r>
        <w:rPr>
          <w:rFonts w:ascii="Times New Roman" w:cs="Times New Roman" w:eastAsia="Times New Roman" w:hAnsi="Times New Roman"/>
          <w:color w:val="0000ff"/>
          <w:sz w:val="24"/>
          <w:szCs w:val="24"/>
          <w:u w:val="single"/>
          <w:lang w:eastAsia="en-IN"/>
        </w:rPr>
        <w:t>https://code.visualstudio.com/download</w:t>
      </w:r>
      <w:r>
        <w:rPr/>
        <w:fldChar w:fldCharType="end"/>
      </w:r>
      <w:r>
        <w:rPr>
          <w:rFonts w:ascii="Times New Roman" w:cs="Times New Roman" w:eastAsia="Times New Roman" w:hAnsi="Times New Roman"/>
          <w:sz w:val="24"/>
          <w:szCs w:val="24"/>
          <w:lang w:eastAsia="en-IN"/>
        </w:rPr>
        <w:t>.</w:t>
      </w:r>
    </w:p>
    <w:p>
      <w:pPr>
        <w:pStyle w:val="style0"/>
        <w:numPr>
          <w:ilvl w:val="1"/>
          <w:numId w:val="4"/>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b/>
          <w:bCs/>
          <w:sz w:val="24"/>
          <w:szCs w:val="24"/>
          <w:lang w:eastAsia="en-IN"/>
        </w:rPr>
        <w:t>Sublime Text:</w:t>
      </w:r>
      <w:r>
        <w:rPr>
          <w:rFonts w:ascii="Times New Roman" w:cs="Times New Roman" w:eastAsia="Times New Roman" w:hAnsi="Times New Roman"/>
          <w:sz w:val="24"/>
          <w:szCs w:val="24"/>
          <w:lang w:eastAsia="en-IN"/>
        </w:rPr>
        <w:t xml:space="preserve"> Download from </w:t>
      </w:r>
      <w:r>
        <w:rPr/>
        <w:fldChar w:fldCharType="begin"/>
      </w:r>
      <w:r>
        <w:instrText xml:space="preserve"> HYPERLINK "https://www.sublimetext.com/download" \t "_blank" </w:instrText>
      </w:r>
      <w:r>
        <w:rPr/>
        <w:fldChar w:fldCharType="separate"/>
      </w:r>
      <w:r>
        <w:rPr>
          <w:rFonts w:ascii="Times New Roman" w:cs="Times New Roman" w:eastAsia="Times New Roman" w:hAnsi="Times New Roman"/>
          <w:color w:val="0000ff"/>
          <w:sz w:val="24"/>
          <w:szCs w:val="24"/>
          <w:u w:val="single"/>
          <w:lang w:eastAsia="en-IN"/>
        </w:rPr>
        <w:t>https://www.sublimetext.com/download</w:t>
      </w:r>
      <w:r>
        <w:rPr/>
        <w:fldChar w:fldCharType="end"/>
      </w:r>
      <w:r>
        <w:rPr>
          <w:rFonts w:ascii="Times New Roman" w:cs="Times New Roman" w:eastAsia="Times New Roman" w:hAnsi="Times New Roman"/>
          <w:sz w:val="24"/>
          <w:szCs w:val="24"/>
          <w:lang w:eastAsia="en-IN"/>
        </w:rPr>
        <w:t>.</w:t>
      </w:r>
    </w:p>
    <w:p>
      <w:pPr>
        <w:pStyle w:val="style0"/>
        <w:numPr>
          <w:ilvl w:val="1"/>
          <w:numId w:val="4"/>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b/>
          <w:bCs/>
          <w:sz w:val="24"/>
          <w:szCs w:val="24"/>
          <w:lang w:eastAsia="en-IN"/>
        </w:rPr>
        <w:t>WebStorm</w:t>
      </w:r>
      <w:r>
        <w:rPr>
          <w:rFonts w:ascii="Times New Roman" w:cs="Times New Roman" w:eastAsia="Times New Roman" w:hAnsi="Times New Roman"/>
          <w:b/>
          <w:bCs/>
          <w:sz w:val="24"/>
          <w:szCs w:val="24"/>
          <w:lang w:eastAsia="en-IN"/>
        </w:rPr>
        <w:t>:</w:t>
      </w:r>
      <w:r>
        <w:rPr>
          <w:rFonts w:ascii="Times New Roman" w:cs="Times New Roman" w:eastAsia="Times New Roman" w:hAnsi="Times New Roman"/>
          <w:sz w:val="24"/>
          <w:szCs w:val="24"/>
          <w:lang w:eastAsia="en-IN"/>
        </w:rPr>
        <w:t xml:space="preserve"> Download from </w:t>
      </w:r>
      <w:r>
        <w:rPr/>
        <w:fldChar w:fldCharType="begin"/>
      </w:r>
      <w:r>
        <w:instrText xml:space="preserve"> HYPERLINK "https://www.jetbrains.com/webstorm/download" \t "_blank" </w:instrText>
      </w:r>
      <w:r>
        <w:rPr/>
        <w:fldChar w:fldCharType="separate"/>
      </w:r>
      <w:r>
        <w:rPr>
          <w:rFonts w:ascii="Times New Roman" w:cs="Times New Roman" w:eastAsia="Times New Roman" w:hAnsi="Times New Roman"/>
          <w:color w:val="0000ff"/>
          <w:sz w:val="24"/>
          <w:szCs w:val="24"/>
          <w:u w:val="single"/>
          <w:lang w:eastAsia="en-IN"/>
        </w:rPr>
        <w:t>https://www.jetbrains.com/webstorm/download</w:t>
      </w:r>
      <w:r>
        <w:rPr/>
        <w:fldChar w:fldCharType="end"/>
      </w:r>
      <w:r>
        <w:rPr>
          <w:rFonts w:ascii="Times New Roman" w:cs="Times New Roman" w:eastAsia="Times New Roman" w:hAnsi="Times New Roman"/>
          <w:sz w:val="24"/>
          <w:szCs w:val="24"/>
          <w:lang w:eastAsia="en-IN"/>
        </w:rPr>
        <w:t>.</w:t>
      </w:r>
    </w:p>
    <w:p>
      <w:pPr>
        <w:pStyle w:val="style0"/>
        <w:spacing w:before="100" w:beforeAutospacing="true" w:after="100" w:afterAutospacing="true" w:lineRule="auto" w:line="276"/>
        <w:jc w:val="both"/>
        <w:outlineLvl w:val="2"/>
        <w:rPr>
          <w:rFonts w:ascii="Times New Roman" w:cs="Times New Roman" w:eastAsia="Times New Roman" w:hAnsi="Times New Roman"/>
          <w:b/>
          <w:bCs/>
          <w:sz w:val="28"/>
          <w:szCs w:val="24"/>
          <w:lang w:eastAsia="en-IN"/>
        </w:rPr>
      </w:pPr>
      <w:r>
        <w:rPr>
          <w:rFonts w:ascii="Times New Roman" w:cs="Times New Roman" w:eastAsia="Times New Roman" w:hAnsi="Times New Roman"/>
          <w:b/>
          <w:bCs/>
          <w:sz w:val="28"/>
          <w:szCs w:val="24"/>
          <w:lang w:val="en-US" w:eastAsia="en-IN"/>
        </w:rPr>
        <w:t>INSTALLATION:</w:t>
      </w:r>
    </w:p>
    <w:p>
      <w:pPr>
        <w:pStyle w:val="style0"/>
        <w:spacing w:before="100" w:beforeAutospacing="true" w:after="100" w:afterAutospacing="true" w:lineRule="auto" w:line="276"/>
        <w:jc w:val="both"/>
        <w:outlineLvl w:val="2"/>
        <w:rPr>
          <w:rFonts w:ascii="Times New Roman" w:cs="Times New Roman" w:eastAsia="Times New Roman" w:hAnsi="Times New Roman"/>
          <w:b/>
          <w:bCs/>
          <w:sz w:val="28"/>
          <w:szCs w:val="24"/>
          <w:lang w:eastAsia="en-IN"/>
        </w:rPr>
      </w:pPr>
      <w:r>
        <w:rPr>
          <w:rFonts w:ascii="Times New Roman" w:cs="Times New Roman" w:eastAsia="Times New Roman" w:hAnsi="Times New Roman"/>
          <w:b/>
          <w:bCs/>
          <w:sz w:val="28"/>
          <w:szCs w:val="24"/>
          <w:lang w:eastAsia="en-IN"/>
        </w:rPr>
        <w:t>TO GET THE APPLICATION PROJECT FROM DRIVE</w:t>
      </w:r>
    </w:p>
    <w:p>
      <w:pPr>
        <w:pStyle w:val="style0"/>
        <w:spacing w:before="100" w:beforeAutospacing="true" w:after="100" w:afterAutospacing="true" w:lineRule="auto" w:line="276"/>
        <w:jc w:val="both"/>
        <w:rPr>
          <w:rFonts w:ascii="Times New Roman" w:cs="Times New Roman" w:eastAsia="Times New Roman" w:hAnsi="Times New Roman"/>
          <w:b/>
          <w:sz w:val="28"/>
          <w:szCs w:val="24"/>
          <w:lang w:eastAsia="en-IN"/>
        </w:rPr>
      </w:pPr>
      <w:r>
        <w:rPr>
          <w:rFonts w:ascii="Times New Roman" w:cs="Times New Roman" w:eastAsia="Times New Roman" w:hAnsi="Times New Roman"/>
          <w:b/>
          <w:sz w:val="28"/>
          <w:szCs w:val="24"/>
          <w:lang w:eastAsia="en-IN"/>
        </w:rPr>
        <w:t>Follow these steps:</w:t>
      </w:r>
    </w:p>
    <w:p>
      <w:pPr>
        <w:pStyle w:val="style0"/>
        <w:numPr>
          <w:ilvl w:val="0"/>
          <w:numId w:val="5"/>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b/>
          <w:bCs/>
          <w:sz w:val="24"/>
          <w:szCs w:val="24"/>
          <w:lang w:eastAsia="en-IN"/>
        </w:rPr>
        <w:t>Get the Code:</w:t>
      </w:r>
      <w:r>
        <w:rPr>
          <w:rFonts w:ascii="Times New Roman" w:cs="Times New Roman" w:eastAsia="Times New Roman" w:hAnsi="Times New Roman"/>
          <w:sz w:val="24"/>
          <w:szCs w:val="24"/>
          <w:lang w:eastAsia="en-IN"/>
        </w:rPr>
        <w:t xml:space="preserve"> </w:t>
      </w:r>
    </w:p>
    <w:p>
      <w:pPr>
        <w:pStyle w:val="style0"/>
        <w:numPr>
          <w:ilvl w:val="1"/>
          <w:numId w:val="5"/>
        </w:numPr>
        <w:spacing w:before="100" w:beforeAutospacing="true" w:after="100" w:afterAutospacing="true" w:lineRule="auto" w:line="276"/>
        <w:jc w:val="both"/>
        <w:rPr>
          <w:rStyle w:val="style85"/>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 xml:space="preserve">Download the code from the drive link (placeholder, to be provided): </w:t>
      </w:r>
    </w:p>
    <w:p>
      <w:pPr>
        <w:pStyle w:val="style0"/>
        <w:numPr>
          <w:ilvl w:val="0"/>
          <w:numId w:val="5"/>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b/>
          <w:bCs/>
          <w:sz w:val="24"/>
          <w:szCs w:val="24"/>
          <w:lang w:eastAsia="en-IN"/>
        </w:rPr>
        <w:t>Install Dependencies:</w:t>
      </w:r>
      <w:r>
        <w:rPr>
          <w:rFonts w:ascii="Times New Roman" w:cs="Times New Roman" w:eastAsia="Times New Roman" w:hAnsi="Times New Roman"/>
          <w:sz w:val="24"/>
          <w:szCs w:val="24"/>
          <w:lang w:eastAsia="en-IN"/>
        </w:rPr>
        <w:t xml:space="preserve"> </w:t>
      </w:r>
    </w:p>
    <w:p>
      <w:pPr>
        <w:pStyle w:val="style0"/>
        <w:numPr>
          <w:ilvl w:val="1"/>
          <w:numId w:val="5"/>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 xml:space="preserve">Navigate into the cloned repository directory and install libraries: </w:t>
      </w:r>
    </w:p>
    <w:p>
      <w:pPr>
        <w:pStyle w:val="style0"/>
        <w:shd w:val="clear" w:color="auto" w:fill="121314"/>
        <w:spacing w:before="100" w:beforeAutospacing="true" w:after="100" w:afterAutospacing="true" w:lineRule="auto" w:line="276"/>
        <w:ind w:left="1440"/>
        <w:jc w:val="both"/>
        <w:rPr>
          <w:rFonts w:ascii="Times New Roman" w:cs="Times New Roman" w:eastAsia="Times New Roman" w:hAnsi="Times New Roman"/>
          <w:color w:val="ffffff"/>
          <w:sz w:val="24"/>
          <w:szCs w:val="24"/>
          <w:lang w:eastAsia="en-IN"/>
        </w:rPr>
      </w:pPr>
      <w:r>
        <w:rPr>
          <w:rFonts w:ascii="Times New Roman" w:cs="Times New Roman" w:eastAsia="Times New Roman" w:hAnsi="Times New Roman"/>
          <w:color w:val="e6c07b"/>
          <w:sz w:val="24"/>
          <w:szCs w:val="24"/>
          <w:lang w:eastAsia="en-IN"/>
        </w:rPr>
        <w:t>cd</w:t>
      </w:r>
      <w:r>
        <w:rPr>
          <w:rFonts w:ascii="Times New Roman" w:cs="Times New Roman" w:eastAsia="Times New Roman" w:hAnsi="Times New Roman"/>
          <w:color w:val="ffffff"/>
          <w:sz w:val="24"/>
          <w:szCs w:val="24"/>
          <w:lang w:eastAsia="en-IN"/>
        </w:rPr>
        <w:t xml:space="preserve"> </w:t>
      </w:r>
      <w:r>
        <w:rPr>
          <w:rFonts w:ascii="Times New Roman" w:cs="Times New Roman" w:eastAsia="Times New Roman" w:hAnsi="Times New Roman"/>
          <w:color w:val="ffffff"/>
          <w:sz w:val="24"/>
          <w:szCs w:val="24"/>
          <w:lang w:val="en-US" w:eastAsia="en-IN"/>
        </w:rPr>
        <w:t xml:space="preserve">crypto </w:t>
      </w:r>
    </w:p>
    <w:p>
      <w:pPr>
        <w:pStyle w:val="style0"/>
        <w:shd w:val="clear" w:color="auto" w:fill="121314"/>
        <w:spacing w:before="100" w:beforeAutospacing="true" w:after="100" w:afterAutospacing="true" w:lineRule="auto" w:line="276"/>
        <w:ind w:left="1440"/>
        <w:jc w:val="both"/>
        <w:rPr>
          <w:rFonts w:ascii="Times New Roman" w:cs="Times New Roman" w:eastAsia="Times New Roman" w:hAnsi="Times New Roman"/>
          <w:color w:val="ffffff"/>
          <w:sz w:val="24"/>
          <w:szCs w:val="24"/>
          <w:lang w:eastAsia="en-IN"/>
        </w:rPr>
      </w:pPr>
      <w:r>
        <w:rPr>
          <w:rFonts w:ascii="Times New Roman" w:cs="Times New Roman" w:eastAsia="Times New Roman" w:hAnsi="Times New Roman"/>
          <w:color w:val="ffffff"/>
          <w:sz w:val="24"/>
          <w:szCs w:val="24"/>
          <w:lang w:eastAsia="en-IN"/>
        </w:rPr>
        <w:t>npm</w:t>
      </w:r>
      <w:r>
        <w:rPr>
          <w:rFonts w:ascii="Times New Roman" w:cs="Times New Roman" w:eastAsia="Times New Roman" w:hAnsi="Times New Roman"/>
          <w:color w:val="ffffff"/>
          <w:sz w:val="24"/>
          <w:szCs w:val="24"/>
          <w:lang w:eastAsia="en-IN"/>
        </w:rPr>
        <w:t xml:space="preserve"> install</w:t>
      </w:r>
    </w:p>
    <w:p>
      <w:pPr>
        <w:pStyle w:val="style0"/>
        <w:numPr>
          <w:ilvl w:val="0"/>
          <w:numId w:val="5"/>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b/>
          <w:bCs/>
          <w:sz w:val="24"/>
          <w:szCs w:val="24"/>
          <w:lang w:eastAsia="en-IN"/>
        </w:rPr>
        <w:t>Start the Development Server:</w:t>
      </w:r>
      <w:r>
        <w:rPr>
          <w:rFonts w:ascii="Times New Roman" w:cs="Times New Roman" w:eastAsia="Times New Roman" w:hAnsi="Times New Roman"/>
          <w:sz w:val="24"/>
          <w:szCs w:val="24"/>
          <w:lang w:eastAsia="en-IN"/>
        </w:rPr>
        <w:t xml:space="preserve"> </w:t>
      </w:r>
    </w:p>
    <w:p>
      <w:pPr>
        <w:pStyle w:val="style0"/>
        <w:numPr>
          <w:ilvl w:val="1"/>
          <w:numId w:val="5"/>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 xml:space="preserve">To start the development server, execute the following command: </w:t>
      </w:r>
    </w:p>
    <w:p>
      <w:pPr>
        <w:pStyle w:val="style0"/>
        <w:shd w:val="clear" w:color="auto" w:fill="121314"/>
        <w:spacing w:before="100" w:beforeAutospacing="true" w:after="100" w:afterAutospacing="true" w:lineRule="auto" w:line="276"/>
        <w:ind w:left="1440"/>
        <w:jc w:val="both"/>
        <w:rPr>
          <w:rFonts w:ascii="Times New Roman" w:cs="Times New Roman" w:eastAsia="Times New Roman" w:hAnsi="Times New Roman"/>
          <w:color w:val="ffffff"/>
          <w:sz w:val="24"/>
          <w:szCs w:val="24"/>
          <w:lang w:eastAsia="en-IN"/>
        </w:rPr>
      </w:pPr>
      <w:r>
        <w:rPr>
          <w:rFonts w:ascii="Times New Roman" w:cs="Times New Roman" w:eastAsia="Times New Roman" w:hAnsi="Times New Roman"/>
          <w:color w:val="ffffff"/>
          <w:sz w:val="24"/>
          <w:szCs w:val="24"/>
          <w:lang w:eastAsia="en-IN"/>
        </w:rPr>
        <w:t>npm</w:t>
      </w:r>
      <w:r>
        <w:rPr>
          <w:rFonts w:ascii="Times New Roman" w:cs="Times New Roman" w:eastAsia="Times New Roman" w:hAnsi="Times New Roman"/>
          <w:color w:val="ffffff"/>
          <w:sz w:val="24"/>
          <w:szCs w:val="24"/>
          <w:lang w:eastAsia="en-IN"/>
        </w:rPr>
        <w:t xml:space="preserve"> </w:t>
      </w:r>
      <w:r>
        <w:rPr>
          <w:rFonts w:ascii="Times New Roman" w:cs="Times New Roman" w:eastAsia="Times New Roman" w:hAnsi="Times New Roman"/>
          <w:color w:val="ffffff"/>
          <w:sz w:val="24"/>
          <w:szCs w:val="24"/>
          <w:lang w:val="en-US" w:eastAsia="en-IN"/>
        </w:rPr>
        <w:t>run dev</w:t>
      </w:r>
    </w:p>
    <w:p>
      <w:pPr>
        <w:pStyle w:val="style0"/>
        <w:numPr>
          <w:ilvl w:val="0"/>
          <w:numId w:val="5"/>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b/>
          <w:bCs/>
          <w:sz w:val="24"/>
          <w:szCs w:val="24"/>
          <w:lang w:eastAsia="en-IN"/>
        </w:rPr>
        <w:t>Access the App:</w:t>
      </w:r>
      <w:r>
        <w:rPr>
          <w:rFonts w:ascii="Times New Roman" w:cs="Times New Roman" w:eastAsia="Times New Roman" w:hAnsi="Times New Roman"/>
          <w:sz w:val="24"/>
          <w:szCs w:val="24"/>
          <w:lang w:eastAsia="en-IN"/>
        </w:rPr>
        <w:t xml:space="preserve"> </w:t>
      </w:r>
    </w:p>
    <w:p>
      <w:pPr>
        <w:pStyle w:val="style0"/>
        <w:numPr>
          <w:ilvl w:val="1"/>
          <w:numId w:val="5"/>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 xml:space="preserve">Open your web browser and navigate to </w:t>
      </w:r>
      <w:r>
        <w:rPr/>
        <w:fldChar w:fldCharType="begin"/>
      </w:r>
      <w:r>
        <w:instrText xml:space="preserve"> HYPERLINK "http://localhost:3000" \t "_blank" </w:instrText>
      </w:r>
      <w:r>
        <w:rPr/>
        <w:fldChar w:fldCharType="separate"/>
      </w:r>
      <w:r>
        <w:rPr>
          <w:rFonts w:ascii="Times New Roman" w:cs="Times New Roman" w:eastAsia="Times New Roman" w:hAnsi="Times New Roman"/>
          <w:color w:val="0000ff"/>
          <w:sz w:val="24"/>
          <w:szCs w:val="24"/>
          <w:u w:val="single"/>
          <w:lang w:eastAsia="en-IN"/>
        </w:rPr>
        <w:t>http://localhost:3000</w:t>
      </w:r>
      <w:r>
        <w:rPr/>
        <w:fldChar w:fldCharType="end"/>
      </w:r>
      <w:r>
        <w:rPr>
          <w:rFonts w:ascii="Times New Roman" w:cs="Times New Roman" w:eastAsia="Times New Roman" w:hAnsi="Times New Roman"/>
          <w:sz w:val="24"/>
          <w:szCs w:val="24"/>
          <w:lang w:eastAsia="en-IN"/>
        </w:rPr>
        <w:t>.</w:t>
      </w:r>
    </w:p>
    <w:p>
      <w:pPr>
        <w:pStyle w:val="style0"/>
        <w:numPr>
          <w:ilvl w:val="1"/>
          <w:numId w:val="5"/>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You should see the application's homepage, indicating that the installation and setup were successful.</w:t>
      </w:r>
    </w:p>
    <w:p>
      <w:pPr>
        <w:pStyle w:val="style0"/>
        <w:spacing w:before="100" w:beforeAutospacing="true" w:after="100" w:afterAutospacing="true" w:lineRule="auto" w:line="276"/>
        <w:ind w:firstLine="720"/>
        <w:jc w:val="both"/>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You have successfully installed and set up the application on your local machine. You can now proceed with further customization, development, and testing as needed.</w:t>
      </w:r>
    </w:p>
    <w:p>
      <w:pPr>
        <w:pStyle w:val="style0"/>
        <w:spacing w:before="100" w:beforeAutospacing="true" w:after="100" w:afterAutospacing="true" w:lineRule="auto" w:line="276"/>
        <w:jc w:val="both"/>
        <w:outlineLvl w:val="2"/>
        <w:rPr>
          <w:rFonts w:ascii="Times New Roman" w:cs="Times New Roman" w:eastAsia="Times New Roman" w:hAnsi="Times New Roman"/>
          <w:b/>
          <w:bCs/>
          <w:sz w:val="28"/>
          <w:szCs w:val="24"/>
          <w:lang w:eastAsia="en-IN"/>
        </w:rPr>
      </w:pPr>
      <w:r>
        <w:rPr>
          <w:rFonts w:ascii="Times New Roman" w:cs="Times New Roman" w:eastAsia="Times New Roman" w:hAnsi="Times New Roman"/>
          <w:b/>
          <w:bCs/>
          <w:sz w:val="28"/>
          <w:szCs w:val="24"/>
          <w:lang w:eastAsia="en-IN"/>
        </w:rPr>
        <w:t>PROJECT STRUCTURE</w:t>
      </w:r>
    </w:p>
    <w:p>
      <w:pPr>
        <w:pStyle w:val="style0"/>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In this project, the files are organized into key directories based on their purpose:</w:t>
      </w:r>
    </w:p>
    <w:p>
      <w:pPr>
        <w:pStyle w:val="style0"/>
        <w:numPr>
          <w:ilvl w:val="0"/>
          <w:numId w:val="0"/>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drawing>
          <wp:inline distL="0" distT="0" distB="0" distR="0">
            <wp:extent cx="4181807" cy="5703607"/>
            <wp:effectExtent l="0" t="0" r="0" b="0"/>
            <wp:docPr id="103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4181807" cy="5703607"/>
                    </a:xfrm>
                    <a:prstGeom prst="rect"/>
                  </pic:spPr>
                </pic:pic>
              </a:graphicData>
            </a:graphic>
          </wp:inline>
        </w:drawing>
      </w:r>
    </w:p>
    <w:p>
      <w:pPr>
        <w:pStyle w:val="style0"/>
        <w:numPr>
          <w:ilvl w:val="0"/>
          <w:numId w:val="0"/>
        </w:numPr>
        <w:spacing w:before="100" w:beforeAutospacing="true" w:after="100" w:afterAutospacing="true" w:lineRule="auto" w:line="276"/>
        <w:jc w:val="both"/>
        <w:rPr>
          <w:rFonts w:ascii="Times New Roman" w:cs="Times New Roman" w:eastAsia="Times New Roman" w:hAnsi="Times New Roman"/>
          <w:sz w:val="24"/>
          <w:szCs w:val="24"/>
          <w:lang w:eastAsia="en-IN"/>
        </w:rPr>
      </w:pPr>
    </w:p>
    <w:p>
      <w:pPr>
        <w:pStyle w:val="style0"/>
        <w:spacing w:before="100" w:beforeAutospacing="true" w:after="100" w:afterAutospacing="true" w:lineRule="auto" w:line="276"/>
        <w:jc w:val="both"/>
        <w:outlineLvl w:val="2"/>
        <w:rPr>
          <w:rFonts w:ascii="Times New Roman" w:cs="Times New Roman" w:eastAsia="Times New Roman" w:hAnsi="Times New Roman"/>
          <w:b/>
          <w:bCs/>
          <w:sz w:val="28"/>
          <w:szCs w:val="24"/>
          <w:lang w:eastAsia="en-IN"/>
        </w:rPr>
      </w:pPr>
      <w:r>
        <w:rPr>
          <w:rFonts w:ascii="Times New Roman" w:cs="Times New Roman" w:eastAsia="Times New Roman" w:hAnsi="Times New Roman"/>
          <w:b/>
          <w:bCs/>
          <w:sz w:val="28"/>
          <w:szCs w:val="24"/>
          <w:lang w:eastAsia="en-IN"/>
        </w:rPr>
        <w:t>PROJECT FLOW</w:t>
      </w:r>
      <w:r>
        <w:rPr>
          <w:rFonts w:ascii="Times New Roman" w:cs="Times New Roman" w:eastAsia="Times New Roman" w:hAnsi="Times New Roman"/>
          <w:b/>
          <w:bCs/>
          <w:sz w:val="28"/>
          <w:szCs w:val="24"/>
          <w:lang w:val="en-US" w:eastAsia="en-IN"/>
        </w:rPr>
        <w:t>:</w:t>
      </w:r>
    </w:p>
    <w:p>
      <w:pPr>
        <w:pStyle w:val="style0"/>
        <w:spacing w:before="100" w:beforeAutospacing="true" w:after="100" w:afterAutospacing="true" w:lineRule="auto" w:line="276"/>
        <w:jc w:val="both"/>
        <w:outlineLvl w:val="3"/>
        <w:rPr>
          <w:rFonts w:ascii="Times New Roman" w:cs="Times New Roman" w:eastAsia="Times New Roman" w:hAnsi="Times New Roman"/>
          <w:bCs/>
          <w:sz w:val="28"/>
          <w:szCs w:val="24"/>
          <w:lang w:eastAsia="en-IN"/>
        </w:rPr>
      </w:pPr>
      <w:r>
        <w:rPr>
          <w:rFonts w:ascii="Times New Roman" w:cs="Times New Roman" w:eastAsia="Times New Roman" w:hAnsi="Times New Roman"/>
          <w:bCs/>
          <w:sz w:val="28"/>
          <w:szCs w:val="24"/>
          <w:lang w:eastAsia="en-IN"/>
        </w:rPr>
        <w:t>PROJECT DEMO</w:t>
      </w:r>
    </w:p>
    <w:p>
      <w:pPr>
        <w:pStyle w:val="style179"/>
        <w:numPr>
          <w:ilvl w:val="0"/>
          <w:numId w:val="6"/>
        </w:numPr>
        <w:spacing w:before="100" w:beforeAutospacing="true" w:after="100" w:afterAutospacing="true" w:lineRule="auto" w:line="276"/>
        <w:rPr>
          <w:rStyle w:val="style85"/>
          <w:rFonts w:ascii="Times New Roman" w:cs="Times New Roman" w:eastAsia="Times New Roman" w:hAnsi="Times New Roman"/>
          <w:color w:val="0000ff"/>
          <w:sz w:val="24"/>
          <w:szCs w:val="24"/>
          <w:u w:val="single"/>
          <w:lang w:eastAsia="en-IN"/>
        </w:rPr>
      </w:pPr>
      <w:r>
        <w:rPr>
          <w:rFonts w:ascii="Times New Roman" w:cs="Times New Roman" w:eastAsia="Times New Roman" w:hAnsi="Times New Roman"/>
          <w:b/>
          <w:bCs/>
          <w:sz w:val="24"/>
          <w:szCs w:val="23"/>
          <w:lang w:eastAsia="en-IN"/>
        </w:rPr>
        <w:t>Demo Link:</w:t>
      </w:r>
      <w:r>
        <w:rPr>
          <w:rFonts w:ascii="Times New Roman" w:cs="Times New Roman" w:eastAsia="Times New Roman" w:hAnsi="Times New Roman"/>
          <w:sz w:val="24"/>
          <w:szCs w:val="23"/>
          <w:lang w:eastAsia="en-IN"/>
        </w:rPr>
        <w:t xml:space="preserve"> </w:t>
      </w:r>
      <w:r>
        <w:rPr>
          <w:rFonts w:ascii="Times New Roman" w:cs="Times New Roman" w:eastAsia="Times New Roman" w:hAnsi="Times New Roman"/>
          <w:sz w:val="24"/>
          <w:szCs w:val="23"/>
          <w:lang w:val="en-US" w:eastAsia="en-IN"/>
        </w:rPr>
        <w:fldChar w:fldCharType="begin"/>
      </w:r>
      <w:r>
        <w:rPr>
          <w:rFonts w:ascii="Times New Roman" w:cs="Times New Roman" w:eastAsia="Times New Roman" w:hAnsi="Times New Roman"/>
          <w:sz w:val="24"/>
          <w:szCs w:val="23"/>
          <w:lang w:val="en-US" w:eastAsia="en-IN"/>
        </w:rPr>
        <w:instrText xml:space="preserve"> HYPERLINK "https://drive.google.com/file/d/163eDgZCtlFVBzYdfxrSCR0RGyjtPkuss/view?usp=drive_link" \o "https://drive.google.com/file/d/163eDgZCtlFVBzYdfxrSCR0RGyjtPkuss/view?usp=drive_link"</w:instrText>
      </w:r>
      <w:r>
        <w:rPr>
          <w:rFonts w:ascii="Times New Roman" w:cs="Times New Roman" w:eastAsia="Times New Roman" w:hAnsi="Times New Roman"/>
          <w:sz w:val="24"/>
          <w:szCs w:val="23"/>
          <w:lang w:val="en-US" w:eastAsia="en-IN"/>
        </w:rPr>
        <w:fldChar w:fldCharType="separate"/>
      </w:r>
      <w:r>
        <w:rPr>
          <w:rStyle w:val="style85"/>
          <w:rFonts w:ascii="Times New Roman" w:cs="Times New Roman" w:eastAsia="Times New Roman" w:hAnsi="Times New Roman"/>
          <w:sz w:val="24"/>
          <w:szCs w:val="23"/>
          <w:lang w:val="en-US" w:eastAsia="en-IN"/>
        </w:rPr>
        <w:t>https://drive.google.com/file/d/163eDgZCtlFVBzYdfxrSCR0RGyjtPkuss/view?usp=drive_link</w:t>
      </w:r>
    </w:p>
    <w:p>
      <w:pPr>
        <w:pStyle w:val="style0"/>
        <w:spacing w:before="100" w:beforeAutospacing="true" w:after="100" w:afterAutospacing="true" w:lineRule="auto" w:line="276"/>
        <w:jc w:val="both"/>
        <w:outlineLvl w:val="3"/>
        <w:rPr>
          <w:rFonts w:ascii="Times New Roman" w:cs="Times New Roman" w:eastAsia="Times New Roman" w:hAnsi="Times New Roman"/>
          <w:b/>
          <w:bCs/>
          <w:sz w:val="28"/>
          <w:szCs w:val="24"/>
          <w:lang w:eastAsia="en-IN"/>
        </w:rPr>
      </w:pPr>
      <w:r>
        <w:rPr>
          <w:rFonts w:ascii="Times New Roman" w:cs="Times New Roman" w:eastAsia="Times New Roman" w:hAnsi="Times New Roman"/>
          <w:sz w:val="24"/>
          <w:szCs w:val="23"/>
          <w:lang w:val="en-US" w:eastAsia="en-IN"/>
        </w:rPr>
        <w:fldChar w:fldCharType="end"/>
      </w:r>
    </w:p>
    <w:p>
      <w:pPr>
        <w:pStyle w:val="style0"/>
        <w:numPr>
          <w:ilvl w:val="0"/>
          <w:numId w:val="0"/>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b/>
          <w:bCs/>
          <w:sz w:val="24"/>
          <w:szCs w:val="24"/>
          <w:lang w:val="en-US" w:eastAsia="en-IN"/>
        </w:rPr>
        <w:t xml:space="preserve">Component documentation </w:t>
      </w:r>
      <w:r>
        <w:rPr>
          <w:rFonts w:ascii="Times New Roman" w:cs="Times New Roman" w:eastAsia="Times New Roman" w:hAnsi="Times New Roman"/>
          <w:sz w:val="24"/>
          <w:szCs w:val="24"/>
          <w:lang w:val="en-US" w:eastAsia="en-IN"/>
        </w:rPr>
        <w:t>:</w:t>
      </w:r>
    </w:p>
    <w:p>
      <w:pPr>
        <w:pStyle w:val="style0"/>
        <w:numPr>
          <w:ilvl w:val="0"/>
          <w:numId w:val="0"/>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val="en-US" w:eastAsia="en-IN"/>
        </w:rPr>
        <w:t xml:space="preserve">    </w:t>
      </w:r>
      <w:r>
        <w:rPr>
          <w:rFonts w:ascii="Times New Roman" w:cs="Times New Roman" w:eastAsia="Times New Roman" w:hAnsi="Times New Roman"/>
          <w:b/>
          <w:bCs/>
          <w:sz w:val="24"/>
          <w:szCs w:val="24"/>
          <w:lang w:val="en-US" w:eastAsia="en-IN"/>
        </w:rPr>
        <w:t>key Components</w:t>
      </w:r>
      <w:r>
        <w:rPr>
          <w:rFonts w:ascii="Times New Roman" w:cs="Times New Roman" w:eastAsia="Times New Roman" w:hAnsi="Times New Roman"/>
          <w:sz w:val="24"/>
          <w:szCs w:val="24"/>
          <w:lang w:val="en-US" w:eastAsia="en-IN"/>
        </w:rPr>
        <w:t>:</w:t>
      </w:r>
    </w:p>
    <w:p>
      <w:pPr>
        <w:pStyle w:val="style179"/>
        <w:numPr>
          <w:ilvl w:val="0"/>
          <w:numId w:val="22"/>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val="en-US" w:eastAsia="en-IN"/>
        </w:rPr>
        <w:t>Cryptocurrencies.jsx - Fetches and displays the list of cryptocurrencies</w:t>
      </w:r>
    </w:p>
    <w:p>
      <w:pPr>
        <w:pStyle w:val="style179"/>
        <w:numPr>
          <w:ilvl w:val="0"/>
          <w:numId w:val="23"/>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val="en-US" w:eastAsia="en-IN"/>
        </w:rPr>
        <w:t>CryptoDetails.jsx - Shows detailed cryptocurrency data</w:t>
      </w:r>
    </w:p>
    <w:p>
      <w:pPr>
        <w:pStyle w:val="style179"/>
        <w:numPr>
          <w:ilvl w:val="0"/>
          <w:numId w:val="24"/>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val="en-US" w:eastAsia="en-IN"/>
        </w:rPr>
        <w:t>LineChart.jsx - Displays price trends using a chart library</w:t>
      </w:r>
    </w:p>
    <w:p>
      <w:pPr>
        <w:pStyle w:val="style0"/>
        <w:numPr>
          <w:ilvl w:val="0"/>
          <w:numId w:val="0"/>
        </w:numPr>
        <w:spacing w:before="100" w:beforeAutospacing="true" w:after="100" w:afterAutospacing="true" w:lineRule="auto" w:line="276"/>
        <w:jc w:val="both"/>
        <w:rPr>
          <w:rFonts w:ascii="Times New Roman" w:cs="Times New Roman" w:eastAsia="Times New Roman" w:hAnsi="Times New Roman"/>
          <w:b w:val="false"/>
          <w:bCs w:val="false"/>
          <w:sz w:val="24"/>
          <w:szCs w:val="24"/>
          <w:lang w:eastAsia="en-IN"/>
        </w:rPr>
      </w:pPr>
      <w:r>
        <w:rPr>
          <w:rFonts w:ascii="Times New Roman" w:cs="Times New Roman" w:eastAsia="Times New Roman" w:hAnsi="Times New Roman"/>
          <w:sz w:val="24"/>
          <w:szCs w:val="24"/>
          <w:lang w:val="en-US" w:eastAsia="en-IN"/>
        </w:rPr>
        <w:t xml:space="preserve">   </w:t>
      </w:r>
      <w:r>
        <w:rPr>
          <w:rFonts w:ascii="Times New Roman" w:cs="Times New Roman" w:eastAsia="Times New Roman" w:hAnsi="Times New Roman"/>
          <w:b/>
          <w:bCs/>
          <w:sz w:val="24"/>
          <w:szCs w:val="24"/>
          <w:lang w:val="en-US" w:eastAsia="en-IN"/>
        </w:rPr>
        <w:t>Reusable Component</w:t>
      </w:r>
      <w:r>
        <w:rPr>
          <w:rFonts w:ascii="Times New Roman" w:cs="Times New Roman" w:eastAsia="Times New Roman" w:hAnsi="Times New Roman"/>
          <w:b w:val="false"/>
          <w:bCs w:val="false"/>
          <w:sz w:val="24"/>
          <w:szCs w:val="24"/>
          <w:lang w:val="en-US" w:eastAsia="en-IN"/>
        </w:rPr>
        <w:t>s:</w:t>
      </w:r>
    </w:p>
    <w:p>
      <w:pPr>
        <w:pStyle w:val="style179"/>
        <w:numPr>
          <w:ilvl w:val="0"/>
          <w:numId w:val="21"/>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val="en-US" w:eastAsia="en-IN"/>
        </w:rPr>
        <w:t>Navbar.jsx - A reusable navigation bar</w:t>
      </w:r>
    </w:p>
    <w:p>
      <w:pPr>
        <w:pStyle w:val="style0"/>
        <w:spacing w:before="100" w:beforeAutospacing="true" w:after="100" w:afterAutospacing="true" w:lineRule="auto" w:line="276"/>
        <w:jc w:val="both"/>
        <w:outlineLvl w:val="2"/>
        <w:rPr>
          <w:rFonts w:ascii="Times New Roman" w:cs="Times New Roman" w:eastAsia="Times New Roman" w:hAnsi="Times New Roman"/>
          <w:b/>
          <w:bCs/>
          <w:sz w:val="28"/>
          <w:szCs w:val="24"/>
          <w:lang w:eastAsia="en-IN"/>
        </w:rPr>
      </w:pPr>
      <w:r>
        <w:rPr>
          <w:rFonts w:ascii="Times New Roman" w:cs="Times New Roman" w:eastAsia="Times New Roman" w:hAnsi="Times New Roman"/>
          <w:b/>
          <w:bCs/>
          <w:sz w:val="28"/>
          <w:szCs w:val="24"/>
          <w:lang w:val="en-US" w:eastAsia="en-IN"/>
        </w:rPr>
        <w:t>State management:</w:t>
      </w:r>
    </w:p>
    <w:p>
      <w:pPr>
        <w:pStyle w:val="style0"/>
        <w:spacing w:before="100" w:beforeAutospacing="true" w:after="100" w:afterAutospacing="true" w:lineRule="auto" w:line="276"/>
        <w:jc w:val="both"/>
        <w:outlineLvl w:val="3"/>
        <w:rPr>
          <w:rFonts w:ascii="Times New Roman" w:cs="Times New Roman" w:eastAsia="Times New Roman" w:hAnsi="Times New Roman"/>
          <w:b/>
          <w:bCs/>
          <w:sz w:val="28"/>
          <w:szCs w:val="24"/>
          <w:lang w:eastAsia="en-IN"/>
        </w:rPr>
      </w:pPr>
      <w:r>
        <w:rPr>
          <w:rFonts w:ascii="Times New Roman" w:cs="Times New Roman" w:eastAsia="Times New Roman" w:hAnsi="Times New Roman"/>
          <w:b/>
          <w:bCs/>
          <w:sz w:val="28"/>
          <w:szCs w:val="24"/>
          <w:lang w:val="en-US" w:eastAsia="en-IN"/>
        </w:rPr>
        <w:t xml:space="preserve">     Global State:</w:t>
      </w:r>
    </w:p>
    <w:p>
      <w:pPr>
        <w:pStyle w:val="style179"/>
        <w:numPr>
          <w:ilvl w:val="0"/>
          <w:numId w:val="19"/>
        </w:numPr>
        <w:spacing w:before="100" w:beforeAutospacing="true" w:after="100" w:afterAutospacing="true" w:lineRule="auto" w:line="276"/>
        <w:jc w:val="both"/>
        <w:outlineLvl w:val="3"/>
        <w:rPr>
          <w:rFonts w:ascii="Times New Roman" w:cs="Times New Roman" w:eastAsia="Times New Roman" w:hAnsi="Times New Roman"/>
          <w:b/>
          <w:bCs/>
          <w:sz w:val="28"/>
          <w:szCs w:val="24"/>
          <w:lang w:eastAsia="en-IN"/>
        </w:rPr>
      </w:pPr>
      <w:r>
        <w:rPr>
          <w:rFonts w:ascii="Times New Roman" w:cs="Times New Roman" w:eastAsia="Times New Roman" w:hAnsi="Times New Roman"/>
          <w:b/>
          <w:bCs/>
          <w:sz w:val="28"/>
          <w:szCs w:val="24"/>
          <w:lang w:val="en-US" w:eastAsia="en-IN"/>
        </w:rPr>
        <w:t>Redux Toolkit is used for managing cryptocurrency data globally (store.js)</w:t>
      </w:r>
    </w:p>
    <w:p>
      <w:pPr>
        <w:pStyle w:val="style0"/>
        <w:spacing w:before="100" w:beforeAutospacing="true" w:after="100" w:afterAutospacing="true" w:lineRule="auto" w:line="276"/>
        <w:jc w:val="both"/>
        <w:outlineLvl w:val="3"/>
        <w:rPr>
          <w:rFonts w:ascii="Times New Roman" w:cs="Times New Roman" w:eastAsia="Times New Roman" w:hAnsi="Times New Roman"/>
          <w:b/>
          <w:bCs/>
          <w:sz w:val="28"/>
          <w:szCs w:val="24"/>
          <w:lang w:eastAsia="en-IN"/>
        </w:rPr>
      </w:pPr>
      <w:r>
        <w:rPr>
          <w:rFonts w:ascii="Times New Roman" w:cs="Times New Roman" w:eastAsia="Times New Roman" w:hAnsi="Times New Roman"/>
          <w:b/>
          <w:bCs/>
          <w:sz w:val="28"/>
          <w:szCs w:val="24"/>
          <w:lang w:val="en-US" w:eastAsia="en-IN"/>
        </w:rPr>
        <w:t>Local State:</w:t>
      </w:r>
    </w:p>
    <w:p>
      <w:pPr>
        <w:pStyle w:val="style179"/>
        <w:numPr>
          <w:ilvl w:val="0"/>
          <w:numId w:val="20"/>
        </w:numPr>
        <w:spacing w:before="100" w:beforeAutospacing="true" w:after="100" w:afterAutospacing="true" w:lineRule="auto" w:line="276"/>
        <w:jc w:val="both"/>
        <w:outlineLvl w:val="3"/>
        <w:rPr>
          <w:rFonts w:ascii="Times New Roman" w:cs="Times New Roman" w:eastAsia="Times New Roman" w:hAnsi="Times New Roman"/>
          <w:b/>
          <w:bCs/>
          <w:sz w:val="28"/>
          <w:szCs w:val="24"/>
          <w:lang w:eastAsia="en-IN"/>
        </w:rPr>
      </w:pPr>
      <w:r>
        <w:rPr>
          <w:rFonts w:ascii="Times New Roman" w:cs="Times New Roman" w:eastAsia="Times New Roman" w:hAnsi="Times New Roman"/>
          <w:b/>
          <w:bCs/>
          <w:sz w:val="28"/>
          <w:szCs w:val="24"/>
          <w:lang w:val="en-US" w:eastAsia="en-IN"/>
        </w:rPr>
        <w:t>useState hooks for managing search input and UI states.</w:t>
      </w:r>
    </w:p>
    <w:p>
      <w:pPr>
        <w:pStyle w:val="style0"/>
        <w:spacing w:before="100" w:beforeAutospacing="true" w:after="100" w:afterAutospacing="true" w:lineRule="auto" w:line="276"/>
        <w:jc w:val="both"/>
        <w:rPr>
          <w:rFonts w:ascii="Times New Roman" w:cs="Times New Roman" w:eastAsia="Times New Roman" w:hAnsi="Times New Roman"/>
          <w:sz w:val="24"/>
          <w:szCs w:val="24"/>
          <w:lang w:eastAsia="en-IN"/>
        </w:rPr>
      </w:pPr>
    </w:p>
    <w:p>
      <w:pPr>
        <w:pStyle w:val="style0"/>
        <w:numPr>
          <w:ilvl w:val="0"/>
          <w:numId w:val="0"/>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b/>
          <w:bCs/>
          <w:sz w:val="24"/>
          <w:szCs w:val="24"/>
          <w:lang w:val="en-US" w:eastAsia="en-IN"/>
        </w:rPr>
        <w:t>STYLING:</w:t>
      </w:r>
    </w:p>
    <w:p>
      <w:pPr>
        <w:pStyle w:val="style0"/>
        <w:numPr>
          <w:ilvl w:val="0"/>
          <w:numId w:val="0"/>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b/>
          <w:bCs/>
          <w:sz w:val="24"/>
          <w:szCs w:val="24"/>
          <w:lang w:val="en-US" w:eastAsia="en-IN"/>
        </w:rPr>
        <w:t>CSS Frameworks/Libraries:</w:t>
      </w:r>
    </w:p>
    <w:p>
      <w:pPr>
        <w:pStyle w:val="style179"/>
        <w:numPr>
          <w:ilvl w:val="0"/>
          <w:numId w:val="18"/>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b/>
          <w:bCs/>
          <w:sz w:val="24"/>
          <w:szCs w:val="24"/>
          <w:lang w:val="en-US" w:eastAsia="en-IN"/>
        </w:rPr>
        <w:t>Tailwind CSS or Styled Components for styling.</w:t>
      </w:r>
    </w:p>
    <w:p>
      <w:pPr>
        <w:pStyle w:val="style0"/>
        <w:spacing w:before="100" w:beforeAutospacing="true" w:after="100" w:afterAutospacing="true" w:lineRule="auto" w:line="276"/>
        <w:jc w:val="both"/>
        <w:outlineLvl w:val="3"/>
        <w:rPr>
          <w:rFonts w:ascii="Times New Roman" w:cs="Times New Roman" w:eastAsia="Times New Roman" w:hAnsi="Times New Roman"/>
          <w:sz w:val="24"/>
          <w:szCs w:val="24"/>
          <w:lang w:eastAsia="en-IN"/>
        </w:rPr>
      </w:pPr>
    </w:p>
    <w:p>
      <w:pPr>
        <w:pStyle w:val="style0"/>
        <w:spacing w:before="100" w:beforeAutospacing="true" w:after="100" w:afterAutospacing="true" w:lineRule="auto" w:line="276"/>
        <w:jc w:val="both"/>
        <w:outlineLvl w:val="2"/>
        <w:rPr>
          <w:rFonts w:ascii="Times New Roman" w:cs="Times New Roman" w:eastAsia="Times New Roman" w:hAnsi="Times New Roman"/>
          <w:b/>
          <w:bCs/>
          <w:sz w:val="28"/>
          <w:szCs w:val="24"/>
          <w:lang w:eastAsia="en-IN"/>
        </w:rPr>
      </w:pPr>
      <w:r>
        <w:rPr>
          <w:rFonts w:ascii="Times New Roman" w:cs="Times New Roman" w:eastAsia="Times New Roman" w:hAnsi="Times New Roman"/>
          <w:b/>
          <w:bCs/>
          <w:sz w:val="28"/>
          <w:szCs w:val="24"/>
          <w:lang w:eastAsia="en-IN"/>
        </w:rPr>
        <w:t>PROJECT EXECUTION</w:t>
      </w:r>
    </w:p>
    <w:p>
      <w:pPr>
        <w:pStyle w:val="style0"/>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After completing the code, run the React application using:</w:t>
      </w:r>
    </w:p>
    <w:p>
      <w:pPr>
        <w:pStyle w:val="style0"/>
        <w:shd w:val="clear" w:color="auto" w:fill="121314"/>
        <w:spacing w:after="0" w:lineRule="auto" w:line="276"/>
        <w:jc w:val="both"/>
        <w:rPr>
          <w:rFonts w:ascii="Times New Roman" w:cs="Times New Roman" w:eastAsia="Times New Roman" w:hAnsi="Times New Roman"/>
          <w:color w:val="ffffff"/>
          <w:sz w:val="24"/>
          <w:szCs w:val="24"/>
          <w:lang w:eastAsia="en-IN"/>
        </w:rPr>
      </w:pPr>
      <w:r>
        <w:rPr>
          <w:rFonts w:ascii="Times New Roman" w:cs="Times New Roman" w:eastAsia="Times New Roman" w:hAnsi="Times New Roman"/>
          <w:color w:val="ffffff"/>
          <w:sz w:val="24"/>
          <w:szCs w:val="24"/>
          <w:lang w:eastAsia="en-IN"/>
        </w:rPr>
        <w:t>npm</w:t>
      </w:r>
      <w:r>
        <w:rPr>
          <w:rFonts w:ascii="Times New Roman" w:cs="Times New Roman" w:eastAsia="Times New Roman" w:hAnsi="Times New Roman"/>
          <w:color w:val="ffffff"/>
          <w:sz w:val="24"/>
          <w:szCs w:val="24"/>
          <w:lang w:eastAsia="en-IN"/>
        </w:rPr>
        <w:t xml:space="preserve"> start</w:t>
      </w:r>
    </w:p>
    <w:p>
      <w:pPr>
        <w:pStyle w:val="style0"/>
        <w:shd w:val="clear" w:color="auto" w:fill="121314"/>
        <w:spacing w:after="0" w:lineRule="auto" w:line="276"/>
        <w:jc w:val="both"/>
        <w:rPr>
          <w:rFonts w:ascii="Times New Roman" w:cs="Times New Roman" w:eastAsia="Times New Roman" w:hAnsi="Times New Roman"/>
          <w:color w:val="ffffff"/>
          <w:sz w:val="24"/>
          <w:szCs w:val="24"/>
          <w:lang w:eastAsia="en-IN"/>
        </w:rPr>
      </w:pPr>
      <w:r>
        <w:rPr>
          <w:rFonts w:ascii="Times New Roman" w:cs="Times New Roman" w:eastAsia="Times New Roman" w:hAnsi="Times New Roman"/>
          <w:color w:val="ffffff"/>
          <w:sz w:val="24"/>
          <w:szCs w:val="24"/>
          <w:lang w:eastAsia="en-IN"/>
        </w:rPr>
        <w:t>npm</w:t>
      </w:r>
      <w:r>
        <w:rPr>
          <w:rFonts w:ascii="Times New Roman" w:cs="Times New Roman" w:eastAsia="Times New Roman" w:hAnsi="Times New Roman"/>
          <w:color w:val="ffffff"/>
          <w:sz w:val="24"/>
          <w:szCs w:val="24"/>
          <w:lang w:eastAsia="en-IN"/>
        </w:rPr>
        <w:t xml:space="preserve"> run </w:t>
      </w:r>
      <w:r>
        <w:rPr>
          <w:rFonts w:ascii="Times New Roman" w:cs="Times New Roman" w:eastAsia="Times New Roman" w:hAnsi="Times New Roman"/>
          <w:color w:val="ffffff"/>
          <w:sz w:val="24"/>
          <w:szCs w:val="24"/>
          <w:lang w:eastAsia="en-IN"/>
        </w:rPr>
        <w:t>dev</w:t>
      </w:r>
    </w:p>
    <w:p>
      <w:pPr>
        <w:pStyle w:val="style0"/>
        <w:spacing w:before="100" w:beforeAutospacing="true" w:after="100" w:afterAutospacing="true" w:lineRule="auto" w:line="276"/>
        <w:jc w:val="both"/>
        <w:outlineLvl w:val="3"/>
        <w:rPr>
          <w:rFonts w:ascii="Times New Roman" w:cs="Times New Roman" w:eastAsia="Times New Roman" w:hAnsi="Times New Roman"/>
          <w:b/>
          <w:bCs/>
          <w:sz w:val="28"/>
          <w:szCs w:val="24"/>
          <w:lang w:eastAsia="en-IN"/>
        </w:rPr>
      </w:pPr>
      <w:r>
        <w:rPr>
          <w:rFonts w:ascii="Times New Roman" w:cs="Times New Roman" w:eastAsia="Times New Roman" w:hAnsi="Times New Roman"/>
          <w:b/>
          <w:bCs/>
          <w:sz w:val="28"/>
          <w:szCs w:val="24"/>
          <w:lang w:eastAsia="en-IN"/>
        </w:rPr>
        <w:t>SCREENSHOTS OF THE APPLICATION</w:t>
      </w:r>
    </w:p>
    <w:p>
      <w:pPr>
        <w:pStyle w:val="style0"/>
        <w:numPr>
          <w:ilvl w:val="0"/>
          <w:numId w:val="11"/>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val="en-US" w:eastAsia="en-IN"/>
        </w:rPr>
        <w:t xml:space="preserve">It's the UI of the application </w:t>
      </w:r>
    </w:p>
    <w:p>
      <w:pPr>
        <w:pStyle w:val="style0"/>
        <w:spacing w:before="100" w:beforeAutospacing="true" w:after="100" w:afterAutospacing="true" w:lineRule="auto" w:line="276"/>
        <w:jc w:val="both"/>
        <w:outlineLvl w:val="0"/>
        <w:rPr>
          <w:rFonts w:ascii="Times New Roman" w:cs="Times New Roman" w:eastAsia="Times New Roman" w:hAnsi="Times New Roman"/>
          <w:b/>
          <w:bCs/>
          <w:kern w:val="36"/>
          <w:sz w:val="24"/>
          <w:szCs w:val="24"/>
          <w:lang w:eastAsia="en-IN"/>
        </w:rPr>
      </w:pPr>
    </w:p>
    <w:p>
      <w:pPr>
        <w:pStyle w:val="style0"/>
        <w:spacing w:before="100" w:beforeAutospacing="true" w:after="100" w:afterAutospacing="true" w:lineRule="auto" w:line="276"/>
        <w:jc w:val="both"/>
        <w:outlineLvl w:val="0"/>
        <w:rPr>
          <w:rFonts w:ascii="Times New Roman" w:cs="Times New Roman" w:eastAsia="Times New Roman" w:hAnsi="Times New Roman"/>
          <w:b/>
          <w:bCs/>
          <w:kern w:val="36"/>
          <w:sz w:val="24"/>
          <w:szCs w:val="24"/>
          <w:lang w:eastAsia="en-IN"/>
        </w:rPr>
      </w:pPr>
    </w:p>
    <w:p>
      <w:pPr>
        <w:pStyle w:val="style0"/>
        <w:spacing w:before="100" w:beforeAutospacing="true" w:after="100" w:afterAutospacing="true" w:lineRule="auto" w:line="276"/>
        <w:jc w:val="both"/>
        <w:outlineLvl w:val="0"/>
        <w:rPr/>
      </w:pPr>
      <w:r>
        <w:rPr/>
        <w:drawing>
          <wp:inline distL="0" distT="0" distB="0" distR="0">
            <wp:extent cx="4779896" cy="3595129"/>
            <wp:effectExtent l="0" t="0" r="0" b="0"/>
            <wp:docPr id="103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4779896" cy="3595129"/>
                    </a:xfrm>
                    <a:prstGeom prst="rect"/>
                  </pic:spPr>
                </pic:pic>
              </a:graphicData>
            </a:graphic>
          </wp:inline>
        </w:drawing>
      </w:r>
    </w:p>
    <w:p>
      <w:pPr>
        <w:pStyle w:val="style0"/>
        <w:spacing w:before="100" w:beforeAutospacing="true" w:after="100" w:afterAutospacing="true" w:lineRule="auto" w:line="276"/>
        <w:jc w:val="both"/>
        <w:outlineLvl w:val="0"/>
        <w:rPr>
          <w:rFonts w:ascii="Times New Roman" w:cs="Times New Roman" w:eastAsia="Times New Roman" w:hAnsi="Times New Roman"/>
          <w:b/>
          <w:bCs/>
          <w:kern w:val="36"/>
          <w:sz w:val="24"/>
          <w:szCs w:val="24"/>
          <w:lang w:eastAsia="en-IN"/>
        </w:rPr>
      </w:pPr>
    </w:p>
    <w:p>
      <w:pPr>
        <w:pStyle w:val="style0"/>
        <w:spacing w:before="100" w:beforeAutospacing="true" w:after="100" w:afterAutospacing="true" w:lineRule="auto" w:line="276"/>
        <w:jc w:val="both"/>
        <w:outlineLvl w:val="0"/>
        <w:rPr/>
      </w:pPr>
    </w:p>
    <w:p>
      <w:pPr>
        <w:pStyle w:val="style0"/>
        <w:spacing w:before="100" w:beforeAutospacing="true" w:after="100" w:afterAutospacing="true" w:lineRule="auto" w:line="276"/>
        <w:jc w:val="both"/>
        <w:outlineLvl w:val="0"/>
        <w:rPr/>
      </w:pPr>
    </w:p>
    <w:p>
      <w:pPr>
        <w:pStyle w:val="style0"/>
        <w:spacing w:before="100" w:beforeAutospacing="true" w:after="100" w:afterAutospacing="true" w:lineRule="auto" w:line="276"/>
        <w:jc w:val="both"/>
        <w:outlineLvl w:val="0"/>
        <w:rPr>
          <w:rFonts w:ascii="Times New Roman" w:cs="Times New Roman" w:eastAsia="Times New Roman" w:hAnsi="Times New Roman"/>
          <w:b/>
          <w:bCs/>
          <w:kern w:val="36"/>
          <w:sz w:val="24"/>
          <w:szCs w:val="24"/>
          <w:lang w:eastAsia="en-IN"/>
        </w:rPr>
      </w:pPr>
      <w:r>
        <w:rPr/>
        <w:drawing>
          <wp:inline distL="0" distT="0" distB="0" distR="0">
            <wp:extent cx="4306474" cy="2758831"/>
            <wp:effectExtent l="0" t="0" r="0" b="0"/>
            <wp:docPr id="104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4306474" cy="2758831"/>
                    </a:xfrm>
                    <a:prstGeom prst="rect"/>
                  </pic:spPr>
                </pic:pic>
              </a:graphicData>
            </a:graphic>
          </wp:inline>
        </w:drawing>
      </w:r>
    </w:p>
    <w:p>
      <w:pPr>
        <w:pStyle w:val="style0"/>
        <w:spacing w:before="100" w:beforeAutospacing="true" w:after="100" w:afterAutospacing="true" w:lineRule="auto" w:line="276"/>
        <w:jc w:val="both"/>
        <w:outlineLvl w:val="2"/>
        <w:rPr>
          <w:rFonts w:ascii="Times New Roman" w:cs="Times New Roman" w:eastAsia="Times New Roman" w:hAnsi="Times New Roman"/>
          <w:b/>
          <w:bCs/>
          <w:sz w:val="28"/>
          <w:szCs w:val="24"/>
          <w:lang w:eastAsia="en-IN"/>
        </w:rPr>
      </w:pPr>
      <w:r>
        <w:rPr/>
        <w:drawing>
          <wp:inline distL="0" distT="0" distB="0" distR="0">
            <wp:extent cx="4164682" cy="2793439"/>
            <wp:effectExtent l="0" t="0" r="0" b="0"/>
            <wp:docPr id="104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164682" cy="2793439"/>
                    </a:xfrm>
                    <a:prstGeom prst="rect"/>
                  </pic:spPr>
                </pic:pic>
              </a:graphicData>
            </a:graphic>
          </wp:inline>
        </w:drawing>
      </w:r>
    </w:p>
    <w:p>
      <w:pPr>
        <w:pStyle w:val="style0"/>
        <w:spacing w:before="100" w:beforeAutospacing="true" w:after="100" w:afterAutospacing="true" w:lineRule="auto" w:line="276"/>
        <w:jc w:val="both"/>
        <w:outlineLvl w:val="2"/>
        <w:rPr>
          <w:rFonts w:ascii="Times New Roman" w:cs="Times New Roman" w:eastAsia="Times New Roman" w:hAnsi="Times New Roman"/>
          <w:b/>
          <w:bCs/>
          <w:sz w:val="28"/>
          <w:szCs w:val="24"/>
          <w:lang w:eastAsia="en-IN"/>
        </w:rPr>
      </w:pPr>
      <w:r>
        <w:rPr>
          <w:rFonts w:ascii="Times New Roman" w:cs="Times New Roman" w:eastAsia="Times New Roman" w:hAnsi="Times New Roman"/>
          <w:b/>
          <w:bCs/>
          <w:sz w:val="28"/>
          <w:szCs w:val="24"/>
          <w:lang w:val="en-US" w:eastAsia="en-IN"/>
        </w:rPr>
        <w:t>Known issues:</w:t>
      </w:r>
    </w:p>
    <w:p>
      <w:pPr>
        <w:pStyle w:val="style179"/>
        <w:numPr>
          <w:ilvl w:val="0"/>
          <w:numId w:val="16"/>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val="en-US" w:eastAsia="en-IN"/>
        </w:rPr>
        <w:t>API rate limits may cause issues if using a free tier</w:t>
      </w:r>
    </w:p>
    <w:p>
      <w:pPr>
        <w:pStyle w:val="style179"/>
        <w:numPr>
          <w:ilvl w:val="0"/>
          <w:numId w:val="17"/>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val="en-US" w:eastAsia="en-IN"/>
        </w:rPr>
        <w:t>Some UI elements need optimization on smaller screens</w:t>
      </w:r>
    </w:p>
    <w:bookmarkStart w:id="0" w:name="_GoBack"/>
    <w:bookmarkEnd w:id="0"/>
    <w:p>
      <w:pPr>
        <w:pStyle w:val="style0"/>
        <w:spacing w:before="100" w:beforeAutospacing="true" w:after="100" w:afterAutospacing="true" w:lineRule="auto" w:line="276"/>
        <w:jc w:val="left"/>
        <w:outlineLvl w:val="2"/>
        <w:rPr>
          <w:rFonts w:ascii="Times New Roman" w:cs="Times New Roman" w:eastAsia="Times New Roman" w:hAnsi="Times New Roman"/>
          <w:b/>
          <w:bCs/>
          <w:sz w:val="32"/>
          <w:szCs w:val="24"/>
          <w:lang w:eastAsia="en-IN"/>
        </w:rPr>
      </w:pPr>
      <w:r>
        <w:rPr>
          <w:rFonts w:ascii="Times New Roman" w:cs="Times New Roman" w:eastAsia="Times New Roman" w:hAnsi="Times New Roman"/>
          <w:b/>
          <w:bCs/>
          <w:sz w:val="32"/>
          <w:szCs w:val="24"/>
          <w:lang w:val="en-US" w:eastAsia="en-IN"/>
        </w:rPr>
        <w:t>Future enhancements:</w:t>
      </w:r>
    </w:p>
    <w:p>
      <w:pPr>
        <w:pStyle w:val="style179"/>
        <w:numPr>
          <w:ilvl w:val="0"/>
          <w:numId w:val="14"/>
        </w:numPr>
        <w:spacing w:before="100" w:beforeAutospacing="true" w:after="100" w:afterAutospacing="true" w:lineRule="auto" w:line="276"/>
        <w:jc w:val="left"/>
        <w:outlineLvl w:val="2"/>
        <w:rPr>
          <w:rFonts w:ascii="Times New Roman" w:cs="Times New Roman" w:eastAsia="Times New Roman" w:hAnsi="Times New Roman"/>
          <w:b/>
          <w:bCs/>
          <w:sz w:val="32"/>
          <w:szCs w:val="24"/>
          <w:lang w:eastAsia="en-IN"/>
        </w:rPr>
      </w:pPr>
      <w:r>
        <w:rPr>
          <w:rFonts w:ascii="Times New Roman" w:cs="Times New Roman" w:eastAsia="Times New Roman" w:hAnsi="Times New Roman"/>
          <w:b/>
          <w:bCs/>
          <w:sz w:val="32"/>
          <w:szCs w:val="24"/>
          <w:lang w:val="en-US" w:eastAsia="en-IN"/>
        </w:rPr>
        <w:t>Add user authentication for personalized features</w:t>
      </w:r>
    </w:p>
    <w:p>
      <w:pPr>
        <w:pStyle w:val="style179"/>
        <w:numPr>
          <w:ilvl w:val="0"/>
          <w:numId w:val="15"/>
        </w:numPr>
        <w:spacing w:before="100" w:beforeAutospacing="true" w:after="100" w:afterAutospacing="true" w:lineRule="auto" w:line="276"/>
        <w:jc w:val="left"/>
        <w:outlineLvl w:val="2"/>
        <w:rPr>
          <w:rFonts w:ascii="Times New Roman" w:cs="Times New Roman" w:eastAsia="Times New Roman" w:hAnsi="Times New Roman"/>
          <w:b/>
          <w:bCs/>
          <w:sz w:val="32"/>
          <w:szCs w:val="24"/>
          <w:lang w:eastAsia="en-IN"/>
        </w:rPr>
      </w:pPr>
      <w:r>
        <w:rPr>
          <w:rFonts w:ascii="Times New Roman" w:cs="Times New Roman" w:eastAsia="Times New Roman" w:hAnsi="Times New Roman"/>
          <w:b/>
          <w:bCs/>
          <w:sz w:val="32"/>
          <w:szCs w:val="24"/>
          <w:lang w:val="en-US" w:eastAsia="en-IN"/>
        </w:rPr>
        <w:t>Implement real-time price updates using WebSockets</w:t>
      </w:r>
    </w:p>
    <w:p>
      <w:pPr>
        <w:pStyle w:val="style0"/>
        <w:spacing w:before="100" w:beforeAutospacing="true" w:after="100" w:afterAutospacing="true" w:lineRule="auto" w:line="276"/>
        <w:jc w:val="center"/>
        <w:outlineLvl w:val="2"/>
        <w:rPr>
          <w:rFonts w:ascii="Times New Roman" w:cs="Times New Roman" w:eastAsia="Times New Roman" w:hAnsi="Times New Roman"/>
          <w:b/>
          <w:bCs/>
          <w:sz w:val="32"/>
          <w:szCs w:val="24"/>
          <w:lang w:eastAsia="en-IN"/>
        </w:rPr>
      </w:pPr>
    </w:p>
    <w:p>
      <w:pPr>
        <w:pStyle w:val="style0"/>
        <w:spacing w:before="100" w:beforeAutospacing="true" w:after="100" w:afterAutospacing="true" w:lineRule="auto" w:line="276"/>
        <w:ind w:firstLine="720"/>
        <w:jc w:val="both"/>
        <w:rPr>
          <w:rFonts w:ascii="Times New Roman" w:cs="Times New Roman" w:eastAsia="Times New Roman" w:hAnsi="Times New Roman"/>
          <w:b/>
          <w:bCs/>
          <w:kern w:val="36"/>
          <w:sz w:val="24"/>
          <w:szCs w:val="24"/>
          <w:lang w:eastAsia="en-IN"/>
        </w:rPr>
      </w:pPr>
    </w:p>
    <w:p>
      <w:pPr>
        <w:pStyle w:val="style0"/>
        <w:spacing w:before="100" w:beforeAutospacing="true" w:after="100" w:afterAutospacing="true" w:lineRule="auto" w:line="276"/>
        <w:jc w:val="both"/>
        <w:outlineLvl w:val="0"/>
        <w:rPr>
          <w:rFonts w:ascii="Times New Roman" w:cs="Times New Roman" w:eastAsia="Times New Roman" w:hAnsi="Times New Roman"/>
          <w:b/>
          <w:bCs/>
          <w:kern w:val="36"/>
          <w:sz w:val="24"/>
          <w:szCs w:val="24"/>
          <w:lang w:eastAsia="en-IN"/>
        </w:rPr>
      </w:pPr>
      <w:r>
        <w:rPr>
          <w:rFonts w:ascii="Times New Roman" w:cs="Times New Roman" w:eastAsia="Times New Roman" w:hAnsi="Times New Roman"/>
          <w:b/>
          <w:bCs/>
          <w:kern w:val="36"/>
          <w:sz w:val="24"/>
          <w:szCs w:val="24"/>
          <w:lang w:eastAsia="en-IN"/>
        </w:rPr>
        <w:t xml:space="preserve"> </w:t>
      </w:r>
    </w:p>
    <w:sectPr>
      <w:pgSz w:w="11906" w:h="16838" w:orient="portrait" w:code="9"/>
      <w:pgMar w:top="1440" w:right="1440" w:bottom="1440" w:left="1440" w:header="708" w:footer="708" w:gutter="0"/>
      <w:pgBorders w:zOrder="front" w:display="allPage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200247B" w:usb2="00000009" w:usb3="00000000" w:csb0="000001FF" w:csb1="00000000"/>
  </w:font>
  <w:font w:name="Calibri Light">
    <w:altName w:val="Calibri Light"/>
    <w:panose1 w:val="020f0302020000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25D0FEC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243C83D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D17635BC"/>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hybridMultilevel"/>
    <w:tmpl w:val="673610AC"/>
    <w:lvl w:ilvl="0" w:tplc="40090003">
      <w:start w:val="1"/>
      <w:numFmt w:val="bullet"/>
      <w:lvlText w:val="o"/>
      <w:lvlJc w:val="left"/>
      <w:pPr>
        <w:ind w:left="1800" w:hanging="360"/>
      </w:pPr>
      <w:rPr>
        <w:rFonts w:ascii="Courier New" w:cs="Courier New" w:hAnsi="Courier New" w:hint="default"/>
      </w:rPr>
    </w:lvl>
    <w:lvl w:ilvl="1" w:tplc="40090003" w:tentative="1">
      <w:start w:val="1"/>
      <w:numFmt w:val="bullet"/>
      <w:lvlText w:val="o"/>
      <w:lvlJc w:val="left"/>
      <w:pPr>
        <w:ind w:left="2520" w:hanging="360"/>
      </w:pPr>
      <w:rPr>
        <w:rFonts w:ascii="Courier New" w:cs="Courier New" w:hAnsi="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cs="Courier New" w:hAnsi="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cs="Courier New" w:hAnsi="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nsid w:val="00000004"/>
    <w:multiLevelType w:val="hybridMultilevel"/>
    <w:tmpl w:val="0C94EE94"/>
    <w:lvl w:ilvl="0" w:tplc="40090003">
      <w:start w:val="1"/>
      <w:numFmt w:val="bullet"/>
      <w:lvlText w:val="o"/>
      <w:lvlJc w:val="left"/>
      <w:pPr>
        <w:ind w:left="720" w:hanging="360"/>
      </w:pPr>
      <w:rPr>
        <w:rFonts w:ascii="Courier New" w:cs="Courier New" w:hAnsi="Courier New"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multilevel"/>
    <w:tmpl w:val="E236E4CA"/>
    <w:lvl w:ilvl="0">
      <w:start w:val="1"/>
      <w:numFmt w:val="bullet"/>
      <w:lvlText w:val=""/>
      <w:lvlJc w:val="left"/>
      <w:pPr>
        <w:tabs>
          <w:tab w:val="left" w:leader="none" w:pos="1080"/>
        </w:tabs>
        <w:ind w:left="1080" w:hanging="360"/>
      </w:pPr>
      <w:rPr>
        <w:rFonts w:ascii="Symbol" w:hAnsi="Symbol" w:hint="default"/>
        <w:sz w:val="20"/>
      </w:rPr>
    </w:lvl>
    <w:lvl w:ilvl="1" w:tentative="1">
      <w:start w:val="1"/>
      <w:numFmt w:val="bullet"/>
      <w:lvlText w:val="o"/>
      <w:lvlJc w:val="left"/>
      <w:pPr>
        <w:tabs>
          <w:tab w:val="left" w:leader="none" w:pos="1800"/>
        </w:tabs>
        <w:ind w:left="1800" w:hanging="360"/>
      </w:pPr>
      <w:rPr>
        <w:rFonts w:ascii="Courier New" w:hAnsi="Courier New" w:hint="default"/>
        <w:sz w:val="20"/>
      </w:rPr>
    </w:lvl>
    <w:lvl w:ilvl="2" w:tentative="1">
      <w:start w:val="1"/>
      <w:numFmt w:val="bullet"/>
      <w:lvlText w:val=""/>
      <w:lvlJc w:val="left"/>
      <w:pPr>
        <w:tabs>
          <w:tab w:val="left" w:leader="none" w:pos="2520"/>
        </w:tabs>
        <w:ind w:left="2520" w:hanging="360"/>
      </w:pPr>
      <w:rPr>
        <w:rFonts w:ascii="Wingdings" w:hAnsi="Wingdings" w:hint="default"/>
        <w:sz w:val="20"/>
      </w:rPr>
    </w:lvl>
    <w:lvl w:ilvl="3" w:tentative="1">
      <w:start w:val="1"/>
      <w:numFmt w:val="bullet"/>
      <w:lvlText w:val=""/>
      <w:lvlJc w:val="left"/>
      <w:pPr>
        <w:tabs>
          <w:tab w:val="left" w:leader="none" w:pos="3240"/>
        </w:tabs>
        <w:ind w:left="3240" w:hanging="360"/>
      </w:pPr>
      <w:rPr>
        <w:rFonts w:ascii="Wingdings" w:hAnsi="Wingdings" w:hint="default"/>
        <w:sz w:val="20"/>
      </w:rPr>
    </w:lvl>
    <w:lvl w:ilvl="4" w:tentative="1">
      <w:start w:val="1"/>
      <w:numFmt w:val="bullet"/>
      <w:lvlText w:val=""/>
      <w:lvlJc w:val="left"/>
      <w:pPr>
        <w:tabs>
          <w:tab w:val="left" w:leader="none" w:pos="3960"/>
        </w:tabs>
        <w:ind w:left="3960" w:hanging="360"/>
      </w:pPr>
      <w:rPr>
        <w:rFonts w:ascii="Wingdings" w:hAnsi="Wingdings" w:hint="default"/>
        <w:sz w:val="20"/>
      </w:rPr>
    </w:lvl>
    <w:lvl w:ilvl="5" w:tentative="1">
      <w:start w:val="1"/>
      <w:numFmt w:val="bullet"/>
      <w:lvlText w:val=""/>
      <w:lvlJc w:val="left"/>
      <w:pPr>
        <w:tabs>
          <w:tab w:val="left" w:leader="none" w:pos="4680"/>
        </w:tabs>
        <w:ind w:left="4680" w:hanging="360"/>
      </w:pPr>
      <w:rPr>
        <w:rFonts w:ascii="Wingdings" w:hAnsi="Wingdings" w:hint="default"/>
        <w:sz w:val="20"/>
      </w:rPr>
    </w:lvl>
    <w:lvl w:ilvl="6" w:tentative="1">
      <w:start w:val="1"/>
      <w:numFmt w:val="bullet"/>
      <w:lvlText w:val=""/>
      <w:lvlJc w:val="left"/>
      <w:pPr>
        <w:tabs>
          <w:tab w:val="left" w:leader="none" w:pos="5400"/>
        </w:tabs>
        <w:ind w:left="5400" w:hanging="360"/>
      </w:pPr>
      <w:rPr>
        <w:rFonts w:ascii="Wingdings" w:hAnsi="Wingdings" w:hint="default"/>
        <w:sz w:val="20"/>
      </w:rPr>
    </w:lvl>
    <w:lvl w:ilvl="7" w:tentative="1">
      <w:start w:val="1"/>
      <w:numFmt w:val="bullet"/>
      <w:lvlText w:val=""/>
      <w:lvlJc w:val="left"/>
      <w:pPr>
        <w:tabs>
          <w:tab w:val="left" w:leader="none" w:pos="6120"/>
        </w:tabs>
        <w:ind w:left="6120" w:hanging="360"/>
      </w:pPr>
      <w:rPr>
        <w:rFonts w:ascii="Wingdings" w:hAnsi="Wingdings" w:hint="default"/>
        <w:sz w:val="20"/>
      </w:rPr>
    </w:lvl>
    <w:lvl w:ilvl="8" w:tentative="1">
      <w:start w:val="1"/>
      <w:numFmt w:val="bullet"/>
      <w:lvlText w:val=""/>
      <w:lvlJc w:val="left"/>
      <w:pPr>
        <w:tabs>
          <w:tab w:val="left" w:leader="none" w:pos="6840"/>
        </w:tabs>
        <w:ind w:left="6840" w:hanging="360"/>
      </w:pPr>
      <w:rPr>
        <w:rFonts w:ascii="Wingdings" w:hAnsi="Wingdings" w:hint="default"/>
        <w:sz w:val="20"/>
      </w:rPr>
    </w:lvl>
  </w:abstractNum>
  <w:abstractNum w:abstractNumId="6">
    <w:nsid w:val="00000006"/>
    <w:multiLevelType w:val="multilevel"/>
    <w:tmpl w:val="08CE48D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multilevel"/>
    <w:tmpl w:val="A05ED74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multilevel"/>
    <w:tmpl w:val="CF548A1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C4EC3260"/>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multilevel"/>
    <w:tmpl w:val="F0580602"/>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multilevel"/>
    <w:tmpl w:val="3B2C772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2">
    <w:nsid w:val="0000000C"/>
    <w:multiLevelType w:val="multilevel"/>
    <w:tmpl w:val="696E0586"/>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3">
    <w:nsid w:val="0000000D"/>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00000010"/>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00000011"/>
    <w:multiLevelType w:val="hybridMultilevel"/>
    <w:tmpl w:val="00000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0000001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0000017"/>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2"/>
  </w:num>
  <w:num w:numId="4">
    <w:abstractNumId w:val="9"/>
  </w:num>
  <w:num w:numId="5">
    <w:abstractNumId w:val="10"/>
  </w:num>
  <w:num w:numId="6">
    <w:abstractNumId w:val="7"/>
  </w:num>
  <w:num w:numId="7">
    <w:abstractNumId w:val="2"/>
  </w:num>
  <w:num w:numId="8">
    <w:abstractNumId w:val="8"/>
  </w:num>
  <w:num w:numId="9">
    <w:abstractNumId w:val="0"/>
  </w:num>
  <w:num w:numId="10">
    <w:abstractNumId w:val="5"/>
  </w:num>
  <w:num w:numId="11">
    <w:abstractNumId w:val="1"/>
  </w:num>
  <w:num w:numId="12">
    <w:abstractNumId w:val="3"/>
  </w:num>
  <w:num w:numId="13">
    <w:abstractNumId w:val="4"/>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1"/>
    <w:link w:val="style4097"/>
    <w:qFormat/>
    <w:uiPriority w:val="9"/>
    <w:pPr>
      <w:spacing w:before="100" w:beforeAutospacing="true" w:after="100" w:afterAutospacing="true" w:lineRule="auto" w:line="240"/>
      <w:outlineLvl w:val="0"/>
    </w:pPr>
    <w:rPr>
      <w:rFonts w:ascii="Times New Roman" w:cs="Times New Roman" w:eastAsia="Times New Roman" w:hAnsi="Times New Roman"/>
      <w:b/>
      <w:bCs/>
      <w:kern w:val="36"/>
      <w:sz w:val="48"/>
      <w:szCs w:val="48"/>
      <w:lang w:eastAsia="en-IN"/>
    </w:rPr>
  </w:style>
  <w:style w:type="paragraph" w:styleId="style2">
    <w:name w:val="heading 2"/>
    <w:basedOn w:val="style0"/>
    <w:next w:val="style2"/>
    <w:link w:val="style4098"/>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lang w:eastAsia="en-IN"/>
    </w:rPr>
  </w:style>
  <w:style w:type="paragraph" w:styleId="style3">
    <w:name w:val="heading 3"/>
    <w:basedOn w:val="style0"/>
    <w:next w:val="style3"/>
    <w:link w:val="style4099"/>
    <w:qFormat/>
    <w:uiPriority w:val="9"/>
    <w:pPr>
      <w:spacing w:before="100" w:beforeAutospacing="true" w:after="100" w:afterAutospacing="true" w:lineRule="auto" w:line="240"/>
      <w:outlineLvl w:val="2"/>
    </w:pPr>
    <w:rPr>
      <w:rFonts w:ascii="Times New Roman" w:cs="Times New Roman" w:eastAsia="Times New Roman" w:hAnsi="Times New Roman"/>
      <w:b/>
      <w:bCs/>
      <w:sz w:val="27"/>
      <w:szCs w:val="27"/>
      <w:lang w:eastAsia="en-IN"/>
    </w:rPr>
  </w:style>
  <w:style w:type="paragraph" w:styleId="style4">
    <w:name w:val="heading 4"/>
    <w:basedOn w:val="style0"/>
    <w:next w:val="style4"/>
    <w:link w:val="style4100"/>
    <w:qFormat/>
    <w:uiPriority w:val="9"/>
    <w:pPr>
      <w:spacing w:before="100" w:beforeAutospacing="true" w:after="100" w:afterAutospacing="true" w:lineRule="auto" w:line="240"/>
      <w:outlineLvl w:val="3"/>
    </w:pPr>
    <w:rPr>
      <w:rFonts w:ascii="Times New Roman" w:cs="Times New Roman" w:eastAsia="Times New Roman" w:hAnsi="Times New Roman"/>
      <w:b/>
      <w:bCs/>
      <w:sz w:val="24"/>
      <w:szCs w:val="24"/>
      <w:lang w:eastAsia="en-I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3b42e233-d60f-48c0-8f23-84a76ff4a958"/>
    <w:basedOn w:val="style65"/>
    <w:next w:val="style4097"/>
    <w:link w:val="style1"/>
    <w:uiPriority w:val="9"/>
    <w:rPr>
      <w:rFonts w:ascii="Times New Roman" w:cs="Times New Roman" w:eastAsia="Times New Roman" w:hAnsi="Times New Roman"/>
      <w:b/>
      <w:bCs/>
      <w:kern w:val="36"/>
      <w:sz w:val="48"/>
      <w:szCs w:val="48"/>
      <w:lang w:eastAsia="en-IN"/>
    </w:rPr>
  </w:style>
  <w:style w:type="character" w:customStyle="1" w:styleId="style4098">
    <w:name w:val="Heading 2 Char_2818df89-fcba-4032-abfa-902c95aaa183"/>
    <w:basedOn w:val="style65"/>
    <w:next w:val="style4098"/>
    <w:link w:val="style2"/>
    <w:uiPriority w:val="9"/>
    <w:rPr>
      <w:rFonts w:ascii="Times New Roman" w:cs="Times New Roman" w:eastAsia="Times New Roman" w:hAnsi="Times New Roman"/>
      <w:b/>
      <w:bCs/>
      <w:sz w:val="36"/>
      <w:szCs w:val="36"/>
      <w:lang w:eastAsia="en-IN"/>
    </w:rPr>
  </w:style>
  <w:style w:type="character" w:customStyle="1" w:styleId="style4099">
    <w:name w:val="Heading 3 Char_74a0a489-4931-490a-8dd8-4a732cc26fb3"/>
    <w:basedOn w:val="style65"/>
    <w:next w:val="style4099"/>
    <w:link w:val="style3"/>
    <w:uiPriority w:val="9"/>
    <w:rPr>
      <w:rFonts w:ascii="Times New Roman" w:cs="Times New Roman" w:eastAsia="Times New Roman" w:hAnsi="Times New Roman"/>
      <w:b/>
      <w:bCs/>
      <w:sz w:val="27"/>
      <w:szCs w:val="27"/>
      <w:lang w:eastAsia="en-IN"/>
    </w:rPr>
  </w:style>
  <w:style w:type="character" w:customStyle="1" w:styleId="style4100">
    <w:name w:val="Heading 4 Char_0bceaf1f-c53c-4c79-b938-a0644cd6e10f"/>
    <w:basedOn w:val="style65"/>
    <w:next w:val="style4100"/>
    <w:link w:val="style4"/>
    <w:uiPriority w:val="9"/>
    <w:rPr>
      <w:rFonts w:ascii="Times New Roman" w:cs="Times New Roman" w:eastAsia="Times New Roman" w:hAnsi="Times New Roman"/>
      <w:b/>
      <w:bCs/>
      <w:sz w:val="24"/>
      <w:szCs w:val="24"/>
      <w:lang w:eastAsia="en-IN"/>
    </w:rPr>
  </w:style>
  <w:style w:type="paragraph" w:customStyle="1" w:styleId="style4101">
    <w:name w:val="break-words"/>
    <w:basedOn w:val="style0"/>
    <w:next w:val="style4101"/>
    <w:pPr>
      <w:spacing w:before="100" w:beforeAutospacing="true" w:after="100" w:afterAutospacing="true" w:lineRule="auto" w:line="240"/>
    </w:pPr>
    <w:rPr>
      <w:rFonts w:ascii="Times New Roman" w:cs="Times New Roman" w:eastAsia="Times New Roman" w:hAnsi="Times New Roman"/>
      <w:sz w:val="24"/>
      <w:szCs w:val="24"/>
      <w:lang w:eastAsia="en-IN"/>
    </w:rPr>
  </w:style>
  <w:style w:type="character" w:styleId="style87">
    <w:name w:val="Strong"/>
    <w:basedOn w:val="style65"/>
    <w:next w:val="style87"/>
    <w:qFormat/>
    <w:uiPriority w:val="22"/>
    <w:rPr>
      <w:b/>
      <w:bCs/>
    </w:rPr>
  </w:style>
  <w:style w:type="character" w:styleId="style85">
    <w:name w:val="Hyperlink"/>
    <w:basedOn w:val="style65"/>
    <w:next w:val="style85"/>
    <w:uiPriority w:val="99"/>
    <w:rPr>
      <w:color w:val="0000ff"/>
      <w:u w:val="single"/>
    </w:rPr>
  </w:style>
  <w:style w:type="character" w:customStyle="1" w:styleId="style4102">
    <w:name w:val="font-mono"/>
    <w:basedOn w:val="style65"/>
    <w:next w:val="style4102"/>
  </w:style>
  <w:style w:type="character" w:customStyle="1" w:styleId="style4103">
    <w:name w:val="hidden"/>
    <w:basedOn w:val="style65"/>
    <w:next w:val="style4103"/>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104">
    <w:name w:val="text-sm"/>
    <w:basedOn w:val="style65"/>
    <w:next w:val="style4104"/>
  </w:style>
  <w:style w:type="character" w:customStyle="1" w:styleId="style4105">
    <w:name w:val="hljs-function"/>
    <w:basedOn w:val="style65"/>
    <w:next w:val="style4105"/>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106"/>
    <w:uiPriority w:val="99"/>
    <w:pPr>
      <w:tabs>
        <w:tab w:val="center" w:leader="none" w:pos="4513"/>
        <w:tab w:val="right" w:leader="none" w:pos="9026"/>
      </w:tabs>
      <w:spacing w:after="0" w:lineRule="auto" w:line="240"/>
    </w:pPr>
    <w:rPr/>
  </w:style>
  <w:style w:type="character" w:customStyle="1" w:styleId="style4106">
    <w:name w:val="Header Char_889d10c1-7136-4022-af5d-4078740749a1"/>
    <w:basedOn w:val="style65"/>
    <w:next w:val="style4106"/>
    <w:link w:val="style31"/>
    <w:uiPriority w:val="99"/>
  </w:style>
  <w:style w:type="paragraph" w:styleId="style32">
    <w:name w:val="footer"/>
    <w:basedOn w:val="style0"/>
    <w:next w:val="style32"/>
    <w:link w:val="style4107"/>
    <w:uiPriority w:val="99"/>
    <w:pPr>
      <w:tabs>
        <w:tab w:val="center" w:leader="none" w:pos="4513"/>
        <w:tab w:val="right" w:leader="none" w:pos="9026"/>
      </w:tabs>
      <w:spacing w:after="0" w:lineRule="auto" w:line="240"/>
    </w:pPr>
    <w:rPr/>
  </w:style>
  <w:style w:type="character" w:customStyle="1" w:styleId="style4107">
    <w:name w:val="Footer Char_5a7579c4-e04f-476a-92e3-26989653dc53"/>
    <w:basedOn w:val="style65"/>
    <w:next w:val="style4107"/>
    <w:link w:val="style32"/>
    <w:uiPriority w:val="99"/>
  </w:style>
  <w:style w:type="paragraph" w:styleId="style66">
    <w:name w:val="Body Text"/>
    <w:basedOn w:val="style0"/>
    <w:next w:val="style66"/>
    <w:qFormat/>
    <w:pPr>
      <w:spacing w:before="207" w:after="0"/>
      <w:ind w:left="1463" w:right="0" w:hanging="340"/>
    </w:pPr>
    <w:rPr>
      <w:rFonts w:ascii="Calibri" w:cs="Calibri" w:eastAsia="Calibri" w:hAnsi="Calibri"/>
      <w:sz w:val="24"/>
      <w:szCs w:val="24"/>
      <w:lang w:val="en-US" w:bidi="ar-SA" w:eastAsia="en-US"/>
    </w:rPr>
  </w:style>
  <w:style w:type="paragraph" w:customStyle="1" w:styleId="style4108">
    <w:name w:val="&quot;Heading 1&quot;"/>
    <w:basedOn w:val="style0"/>
    <w:next w:val="style4108"/>
    <w:qFormat/>
    <w:pPr>
      <w:spacing w:before="207" w:after="0"/>
      <w:ind w:left="743" w:right="0" w:hanging="340"/>
      <w:outlineLvl w:val="1"/>
    </w:pPr>
    <w:rPr>
      <w:rFonts w:ascii="Calibri" w:cs="Calibri" w:eastAsia="Calibri" w:hAnsi="Calibri"/>
      <w:b/>
      <w:bCs/>
      <w:sz w:val="24"/>
      <w:szCs w:val="24"/>
      <w:lang w:val="en-US" w:bidi="ar-SA" w:eastAsia="en-US"/>
    </w:rPr>
  </w:style>
  <w:style w:type="paragraph" w:styleId="style62">
    <w:name w:val="Title"/>
    <w:basedOn w:val="style0"/>
    <w:next w:val="style62"/>
    <w:qFormat/>
    <w:pPr>
      <w:spacing w:before="21" w:after="0"/>
      <w:ind w:left="1704" w:right="1198" w:firstLine="420"/>
    </w:pPr>
    <w:rPr>
      <w:rFonts w:ascii="Calibri" w:cs="Calibri" w:eastAsia="Calibri" w:hAnsi="Calibri"/>
      <w:b/>
      <w:bCs/>
      <w:i/>
      <w:iCs/>
      <w:sz w:val="32"/>
      <w:szCs w:val="32"/>
      <w:u w:val="single" w:color="000000"/>
      <w:lang w:val="en-US" w:bidi="ar-SA" w:eastAsia="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customXml" Target="../customXml/item1.xml"/><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0E235-EB6A-49A7-854F-BCC5319F1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Words>813</Words>
  <Pages>11</Pages>
  <Characters>5451</Characters>
  <Application>WPS Office</Application>
  <DocSecurity>0</DocSecurity>
  <Paragraphs>112</Paragraphs>
  <ScaleCrop>false</ScaleCrop>
  <LinksUpToDate>false</LinksUpToDate>
  <CharactersWithSpaces>6207</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2025-03-08T06:09:00Z</dcterms:created>
  <dc:creator>admin</dc:creator>
  <lastModifiedBy>V2126</lastModifiedBy>
  <dcterms:modified xsi:type="dcterms:W3CDTF">2025-03-11T09:04:04Z</dcterms:modified>
  <revision>16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7e8c72705ee24a738440251a6681a274</vt:lpwstr>
  </property>
</Properties>
</file>